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D4ADA3F" w14:textId="6B200D1C" w:rsidR="00207504" w:rsidRPr="001A4419" w:rsidRDefault="006A09ED" w:rsidP="007B5BAE">
      <w:pPr>
        <w:pStyle w:val="divname"/>
        <w:spacing w:line="240" w:lineRule="auto"/>
        <w:rPr>
          <w:rFonts w:eastAsia="Arial"/>
        </w:rPr>
      </w:pPr>
      <w:r w:rsidRPr="00D957C9">
        <w:rPr>
          <w:rStyle w:val="span"/>
          <w:rFonts w:eastAsia="Arial"/>
          <w:b/>
          <w:sz w:val="40"/>
          <w:szCs w:val="40"/>
        </w:rPr>
        <w:t>NISTA</w:t>
      </w:r>
      <w:r w:rsidR="00A112A1" w:rsidRPr="001A4419">
        <w:rPr>
          <w:rFonts w:eastAsia="Arial"/>
        </w:rPr>
        <w:t xml:space="preserve"> </w:t>
      </w:r>
      <w:r w:rsidR="00A112A1" w:rsidRPr="001A4419">
        <w:rPr>
          <w:rStyle w:val="spanlName"/>
          <w:rFonts w:eastAsia="Arial"/>
          <w:sz w:val="40"/>
          <w:szCs w:val="40"/>
        </w:rPr>
        <w:t>shrestha</w:t>
      </w:r>
    </w:p>
    <w:p w14:paraId="5BA3747B" w14:textId="77777777" w:rsidR="00207504" w:rsidRPr="001A4419" w:rsidRDefault="00A112A1" w:rsidP="007B5BAE">
      <w:pPr>
        <w:pStyle w:val="div"/>
        <w:spacing w:line="240" w:lineRule="auto"/>
        <w:rPr>
          <w:rFonts w:eastAsia="Arial"/>
          <w:sz w:val="0"/>
          <w:szCs w:val="0"/>
        </w:rPr>
      </w:pPr>
      <w:r w:rsidRPr="001A4419">
        <w:rPr>
          <w:rFonts w:eastAsia="Arial"/>
          <w:sz w:val="0"/>
          <w:szCs w:val="0"/>
        </w:rPr>
        <w:t> </w:t>
      </w:r>
    </w:p>
    <w:p w14:paraId="28B88B78" w14:textId="521DCCCF" w:rsidR="00207504" w:rsidRPr="007B5BAE" w:rsidRDefault="00A112A1" w:rsidP="007B5BAE">
      <w:pPr>
        <w:pStyle w:val="divaddress"/>
        <w:spacing w:before="60" w:line="240" w:lineRule="auto"/>
        <w:rPr>
          <w:rFonts w:eastAsia="Arial"/>
          <w:sz w:val="18"/>
          <w:szCs w:val="18"/>
        </w:rPr>
      </w:pPr>
      <w:r w:rsidRPr="007B5BAE">
        <w:rPr>
          <w:rStyle w:val="span"/>
          <w:rFonts w:eastAsia="Arial"/>
          <w:sz w:val="18"/>
          <w:szCs w:val="18"/>
        </w:rPr>
        <w:t>16670 W 155th Ter,</w:t>
      </w:r>
      <w:r w:rsidRPr="007B5BAE">
        <w:rPr>
          <w:rFonts w:eastAsia="Arial"/>
          <w:sz w:val="18"/>
          <w:szCs w:val="18"/>
        </w:rPr>
        <w:t xml:space="preserve"> </w:t>
      </w:r>
      <w:r w:rsidRPr="007B5BAE">
        <w:rPr>
          <w:rStyle w:val="span"/>
          <w:rFonts w:eastAsia="Arial"/>
          <w:sz w:val="18"/>
          <w:szCs w:val="18"/>
        </w:rPr>
        <w:t>Olathe,</w:t>
      </w:r>
      <w:r w:rsidRPr="007B5BAE">
        <w:rPr>
          <w:rFonts w:eastAsia="Arial"/>
          <w:sz w:val="18"/>
          <w:szCs w:val="18"/>
        </w:rPr>
        <w:t xml:space="preserve"> </w:t>
      </w:r>
      <w:r w:rsidRPr="007B5BAE">
        <w:rPr>
          <w:rStyle w:val="span"/>
          <w:rFonts w:eastAsia="Arial"/>
          <w:sz w:val="18"/>
          <w:szCs w:val="18"/>
        </w:rPr>
        <w:t xml:space="preserve">Kansas 66062 | H: </w:t>
      </w:r>
      <w:r w:rsidR="006A09ED" w:rsidRPr="007B5BAE">
        <w:rPr>
          <w:rStyle w:val="span"/>
          <w:rFonts w:eastAsia="Arial"/>
          <w:sz w:val="18"/>
          <w:szCs w:val="18"/>
        </w:rPr>
        <w:t>913-265-2855</w:t>
      </w:r>
      <w:r w:rsidRPr="007B5BAE">
        <w:rPr>
          <w:rStyle w:val="span"/>
          <w:rFonts w:eastAsia="Arial"/>
          <w:sz w:val="18"/>
          <w:szCs w:val="18"/>
        </w:rPr>
        <w:t xml:space="preserve"> | </w:t>
      </w:r>
      <w:r w:rsidR="006A09ED" w:rsidRPr="007B5BAE">
        <w:rPr>
          <w:rStyle w:val="span"/>
          <w:rFonts w:eastAsia="Arial"/>
          <w:sz w:val="18"/>
          <w:szCs w:val="18"/>
        </w:rPr>
        <w:t>sthanista@gmail.com</w:t>
      </w:r>
    </w:p>
    <w:p w14:paraId="4ACB4CF1" w14:textId="77777777" w:rsidR="00207504" w:rsidRPr="001A4419" w:rsidRDefault="00A112A1" w:rsidP="007B5BAE">
      <w:pPr>
        <w:pStyle w:val="divdocumentdivsectiontitle"/>
        <w:pBdr>
          <w:bottom w:val="single" w:sz="8" w:space="0" w:color="CC0000"/>
        </w:pBdr>
        <w:spacing w:before="160" w:after="60" w:line="240" w:lineRule="auto"/>
        <w:jc w:val="center"/>
        <w:rPr>
          <w:rFonts w:eastAsia="Arial"/>
          <w:b/>
          <w:bCs/>
        </w:rPr>
      </w:pPr>
      <w:r w:rsidRPr="001A4419">
        <w:rPr>
          <w:rFonts w:eastAsia="Arial"/>
          <w:b/>
          <w:bCs/>
        </w:rPr>
        <w:t>Summary</w:t>
      </w:r>
    </w:p>
    <w:p w14:paraId="745384ED" w14:textId="2AE70980" w:rsidR="00207504" w:rsidRPr="001A4419" w:rsidRDefault="00D957C9" w:rsidP="007B5BAE">
      <w:pPr>
        <w:pStyle w:val="p"/>
        <w:spacing w:line="240" w:lineRule="auto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Recent </w:t>
      </w:r>
      <w:r w:rsidR="00E435FC" w:rsidRPr="001A4419">
        <w:rPr>
          <w:rFonts w:eastAsia="Arial"/>
          <w:sz w:val="18"/>
          <w:szCs w:val="18"/>
        </w:rPr>
        <w:t xml:space="preserve">graduate </w:t>
      </w:r>
      <w:r w:rsidR="00DB01EF" w:rsidRPr="001A4419">
        <w:rPr>
          <w:rFonts w:eastAsia="Arial"/>
          <w:sz w:val="18"/>
          <w:szCs w:val="18"/>
        </w:rPr>
        <w:t>with bachelor’s degree in computer science</w:t>
      </w:r>
      <w:r w:rsidR="00A112A1" w:rsidRPr="001A4419">
        <w:rPr>
          <w:rFonts w:eastAsia="Arial"/>
          <w:sz w:val="18"/>
          <w:szCs w:val="18"/>
        </w:rPr>
        <w:t xml:space="preserve"> with a hands-on experience </w:t>
      </w:r>
      <w:r w:rsidR="004F4E14">
        <w:rPr>
          <w:rFonts w:eastAsia="Arial"/>
          <w:sz w:val="18"/>
          <w:szCs w:val="18"/>
        </w:rPr>
        <w:t>analyzing</w:t>
      </w:r>
      <w:r w:rsidR="00A112A1" w:rsidRPr="001A4419">
        <w:rPr>
          <w:rFonts w:eastAsia="Arial"/>
          <w:sz w:val="18"/>
          <w:szCs w:val="18"/>
        </w:rPr>
        <w:t xml:space="preserve">, </w:t>
      </w:r>
      <w:r w:rsidR="004F4E14">
        <w:rPr>
          <w:rFonts w:eastAsia="Arial"/>
          <w:sz w:val="18"/>
          <w:szCs w:val="18"/>
        </w:rPr>
        <w:t xml:space="preserve">designing, </w:t>
      </w:r>
      <w:r w:rsidR="00A112A1" w:rsidRPr="001A4419">
        <w:rPr>
          <w:rFonts w:eastAsia="Arial"/>
          <w:sz w:val="18"/>
          <w:szCs w:val="18"/>
        </w:rPr>
        <w:t xml:space="preserve">automating, and </w:t>
      </w:r>
      <w:r w:rsidR="004F4E14">
        <w:rPr>
          <w:rFonts w:eastAsia="Arial"/>
          <w:sz w:val="18"/>
          <w:szCs w:val="18"/>
        </w:rPr>
        <w:t>deploying</w:t>
      </w:r>
      <w:r w:rsidR="00A112A1" w:rsidRPr="001A4419">
        <w:rPr>
          <w:rFonts w:eastAsia="Arial"/>
          <w:sz w:val="18"/>
          <w:szCs w:val="18"/>
        </w:rPr>
        <w:t xml:space="preserve"> </w:t>
      </w:r>
      <w:r w:rsidR="00DB01EF" w:rsidRPr="001A4419">
        <w:rPr>
          <w:rFonts w:eastAsia="Arial"/>
          <w:sz w:val="18"/>
          <w:szCs w:val="18"/>
        </w:rPr>
        <w:t xml:space="preserve">using </w:t>
      </w:r>
      <w:r w:rsidR="00A112A1" w:rsidRPr="001A4419">
        <w:rPr>
          <w:rFonts w:eastAsia="Arial"/>
          <w:sz w:val="18"/>
          <w:szCs w:val="18"/>
        </w:rPr>
        <w:t>DevOps Process</w:t>
      </w:r>
      <w:r w:rsidR="00DB01EF" w:rsidRPr="001A4419">
        <w:rPr>
          <w:rFonts w:eastAsia="Arial"/>
          <w:sz w:val="18"/>
          <w:szCs w:val="18"/>
        </w:rPr>
        <w:t xml:space="preserve"> and as a HR system analyst.</w:t>
      </w:r>
    </w:p>
    <w:p w14:paraId="431F6DF6" w14:textId="2FFBF451" w:rsidR="00207504" w:rsidRPr="001A4419" w:rsidRDefault="00A112A1" w:rsidP="007B5BAE">
      <w:pPr>
        <w:pStyle w:val="p"/>
        <w:spacing w:line="240" w:lineRule="auto"/>
        <w:rPr>
          <w:rFonts w:eastAsia="Arial"/>
          <w:sz w:val="18"/>
          <w:szCs w:val="18"/>
        </w:rPr>
      </w:pPr>
      <w:r w:rsidRPr="001A4419">
        <w:rPr>
          <w:rFonts w:eastAsia="Arial"/>
          <w:sz w:val="18"/>
          <w:szCs w:val="18"/>
        </w:rPr>
        <w:t xml:space="preserve">Skilled/Certified </w:t>
      </w:r>
      <w:r w:rsidR="00DB01EF" w:rsidRPr="001A4419">
        <w:rPr>
          <w:rFonts w:eastAsia="Arial"/>
          <w:sz w:val="18"/>
          <w:szCs w:val="18"/>
        </w:rPr>
        <w:t xml:space="preserve">on </w:t>
      </w:r>
      <w:r w:rsidRPr="001A4419">
        <w:rPr>
          <w:rFonts w:eastAsia="Arial"/>
          <w:sz w:val="18"/>
          <w:szCs w:val="18"/>
        </w:rPr>
        <w:t>platform</w:t>
      </w:r>
      <w:r w:rsidR="00DB01EF" w:rsidRPr="001A4419">
        <w:rPr>
          <w:rFonts w:eastAsia="Arial"/>
          <w:sz w:val="18"/>
          <w:szCs w:val="18"/>
        </w:rPr>
        <w:t xml:space="preserve"> </w:t>
      </w:r>
      <w:r w:rsidRPr="001A4419">
        <w:rPr>
          <w:rFonts w:eastAsia="Arial"/>
          <w:sz w:val="18"/>
          <w:szCs w:val="18"/>
        </w:rPr>
        <w:t>(</w:t>
      </w:r>
      <w:r w:rsidR="00DB01EF" w:rsidRPr="001A4419">
        <w:rPr>
          <w:rFonts w:eastAsia="Arial"/>
          <w:sz w:val="18"/>
          <w:szCs w:val="18"/>
        </w:rPr>
        <w:t>DevOps certification training)</w:t>
      </w:r>
      <w:r w:rsidRPr="001A4419">
        <w:rPr>
          <w:rFonts w:eastAsia="Arial"/>
          <w:sz w:val="18"/>
          <w:szCs w:val="18"/>
        </w:rPr>
        <w:t xml:space="preserve">. </w:t>
      </w:r>
      <w:r w:rsidR="00D957C9">
        <w:rPr>
          <w:rFonts w:eastAsia="Arial"/>
          <w:sz w:val="18"/>
          <w:szCs w:val="18"/>
        </w:rPr>
        <w:t>Seeking oppor</w:t>
      </w:r>
      <w:r w:rsidR="004F4E14">
        <w:rPr>
          <w:rFonts w:eastAsia="Arial"/>
          <w:sz w:val="18"/>
          <w:szCs w:val="18"/>
        </w:rPr>
        <w:t xml:space="preserve">tunity to leverage </w:t>
      </w:r>
      <w:r w:rsidR="006B4916">
        <w:rPr>
          <w:rFonts w:eastAsia="Arial"/>
          <w:sz w:val="18"/>
          <w:szCs w:val="18"/>
        </w:rPr>
        <w:t xml:space="preserve">my skills on </w:t>
      </w:r>
      <w:r w:rsidRPr="001A4419">
        <w:rPr>
          <w:rFonts w:eastAsia="Arial"/>
          <w:sz w:val="18"/>
          <w:szCs w:val="18"/>
        </w:rPr>
        <w:t>Computer S</w:t>
      </w:r>
      <w:r w:rsidR="006B4916">
        <w:rPr>
          <w:rFonts w:eastAsia="Arial"/>
          <w:sz w:val="18"/>
          <w:szCs w:val="18"/>
        </w:rPr>
        <w:t>cience field</w:t>
      </w:r>
      <w:r w:rsidRPr="001A4419">
        <w:rPr>
          <w:rFonts w:eastAsia="Arial"/>
          <w:sz w:val="18"/>
          <w:szCs w:val="18"/>
        </w:rPr>
        <w:t>. Proficient in Java, JavaScript, and Python.</w:t>
      </w:r>
    </w:p>
    <w:p w14:paraId="27CA4591" w14:textId="77777777" w:rsidR="00207504" w:rsidRPr="001A4419" w:rsidRDefault="00A112A1" w:rsidP="007B5BAE">
      <w:pPr>
        <w:pStyle w:val="divdocumentdivsectiontitle"/>
        <w:spacing w:before="160" w:after="60" w:line="240" w:lineRule="auto"/>
        <w:jc w:val="center"/>
        <w:rPr>
          <w:rFonts w:eastAsia="Arial"/>
          <w:b/>
          <w:bCs/>
        </w:rPr>
      </w:pPr>
      <w:r w:rsidRPr="001A4419">
        <w:rPr>
          <w:rFonts w:eastAsia="Arial"/>
          <w:b/>
          <w:bCs/>
        </w:rPr>
        <w:t>Skills</w:t>
      </w:r>
    </w:p>
    <w:tbl>
      <w:tblPr>
        <w:tblW w:w="11050" w:type="dxa"/>
        <w:tblLayout w:type="fixed"/>
        <w:tblLook w:val="04A0" w:firstRow="1" w:lastRow="0" w:firstColumn="1" w:lastColumn="0" w:noHBand="0" w:noVBand="1"/>
      </w:tblPr>
      <w:tblGrid>
        <w:gridCol w:w="5525"/>
        <w:gridCol w:w="5525"/>
      </w:tblGrid>
      <w:tr w:rsidR="00207504" w:rsidRPr="001A4419" w14:paraId="488FB2B1" w14:textId="77777777" w:rsidTr="007B5BAE">
        <w:trPr>
          <w:trHeight w:val="434"/>
        </w:trPr>
        <w:tc>
          <w:tcPr>
            <w:tcW w:w="5525" w:type="dxa"/>
            <w:hideMark/>
          </w:tcPr>
          <w:p w14:paraId="6497A346" w14:textId="3BB5502A" w:rsidR="00D30808" w:rsidRPr="001A4419" w:rsidRDefault="00D30808" w:rsidP="00B3483E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43"/>
              <w:rPr>
                <w:rFonts w:eastAsia="Arial"/>
                <w:sz w:val="18"/>
                <w:szCs w:val="18"/>
              </w:rPr>
            </w:pPr>
            <w:r w:rsidRPr="001A4419">
              <w:rPr>
                <w:rFonts w:eastAsia="Arial"/>
                <w:sz w:val="18"/>
                <w:szCs w:val="18"/>
              </w:rPr>
              <w:t>Programming using (C++, C#, Java, JavaScript, Swift, Python, HTML, CSS, XML)</w:t>
            </w:r>
            <w:r w:rsidR="00A7409E">
              <w:rPr>
                <w:rFonts w:eastAsia="Arial"/>
                <w:sz w:val="18"/>
                <w:szCs w:val="18"/>
              </w:rPr>
              <w:t xml:space="preserve"> </w:t>
            </w:r>
          </w:p>
          <w:p w14:paraId="2660EB04" w14:textId="3EB4F383" w:rsidR="00207504" w:rsidRPr="001A4419" w:rsidRDefault="00A112A1" w:rsidP="00B3483E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43"/>
              <w:rPr>
                <w:rFonts w:eastAsia="Arial"/>
                <w:sz w:val="18"/>
                <w:szCs w:val="18"/>
              </w:rPr>
            </w:pPr>
            <w:r w:rsidRPr="001A4419">
              <w:rPr>
                <w:rFonts w:eastAsia="Arial"/>
                <w:sz w:val="18"/>
                <w:szCs w:val="18"/>
              </w:rPr>
              <w:t>Docker, Ansible,</w:t>
            </w:r>
            <w:r w:rsidR="00D30808" w:rsidRPr="001A4419">
              <w:rPr>
                <w:rFonts w:eastAsia="Arial"/>
                <w:sz w:val="18"/>
                <w:szCs w:val="18"/>
              </w:rPr>
              <w:t xml:space="preserve"> Selenium, </w:t>
            </w:r>
            <w:r w:rsidRPr="001A4419">
              <w:rPr>
                <w:rFonts w:eastAsia="Arial"/>
                <w:sz w:val="18"/>
                <w:szCs w:val="18"/>
              </w:rPr>
              <w:t>V</w:t>
            </w:r>
            <w:r w:rsidR="007B5BAE">
              <w:rPr>
                <w:rFonts w:eastAsia="Arial"/>
                <w:sz w:val="18"/>
                <w:szCs w:val="18"/>
              </w:rPr>
              <w:t>M</w:t>
            </w:r>
            <w:r w:rsidRPr="001A4419">
              <w:rPr>
                <w:rFonts w:eastAsia="Arial"/>
                <w:sz w:val="18"/>
                <w:szCs w:val="18"/>
              </w:rPr>
              <w:t>ware, Jenkins, Git</w:t>
            </w:r>
            <w:r w:rsidR="00D957C9">
              <w:rPr>
                <w:rFonts w:eastAsia="Arial"/>
                <w:sz w:val="18"/>
                <w:szCs w:val="18"/>
              </w:rPr>
              <w:t xml:space="preserve">, </w:t>
            </w:r>
            <w:proofErr w:type="gramStart"/>
            <w:r w:rsidR="00D957C9">
              <w:rPr>
                <w:rFonts w:eastAsia="Arial"/>
                <w:sz w:val="18"/>
                <w:szCs w:val="18"/>
              </w:rPr>
              <w:t>Puppet</w:t>
            </w:r>
            <w:r w:rsidR="00A7409E">
              <w:rPr>
                <w:rFonts w:eastAsia="Arial"/>
                <w:sz w:val="18"/>
                <w:szCs w:val="18"/>
              </w:rPr>
              <w:t xml:space="preserve"> ,</w:t>
            </w:r>
            <w:proofErr w:type="gramEnd"/>
            <w:r w:rsidR="00A7409E">
              <w:rPr>
                <w:rFonts w:eastAsia="Arial"/>
                <w:sz w:val="18"/>
                <w:szCs w:val="18"/>
              </w:rPr>
              <w:t xml:space="preserve"> JIRA, Trello, Slack</w:t>
            </w:r>
          </w:p>
          <w:p w14:paraId="6EADA691" w14:textId="06D7865C" w:rsidR="00207504" w:rsidRPr="001A4419" w:rsidRDefault="00D30808" w:rsidP="00B3483E">
            <w:pPr>
              <w:pStyle w:val="ulli"/>
              <w:numPr>
                <w:ilvl w:val="0"/>
                <w:numId w:val="1"/>
              </w:numPr>
              <w:spacing w:line="276" w:lineRule="auto"/>
              <w:ind w:left="640" w:hanging="243"/>
              <w:rPr>
                <w:rFonts w:eastAsia="Arial"/>
                <w:sz w:val="18"/>
                <w:szCs w:val="18"/>
              </w:rPr>
            </w:pPr>
            <w:r w:rsidRPr="001A4419">
              <w:rPr>
                <w:rFonts w:eastAsia="Arial"/>
                <w:sz w:val="18"/>
                <w:szCs w:val="18"/>
              </w:rPr>
              <w:t xml:space="preserve">Kronos, Oracle Fusion HCM, </w:t>
            </w:r>
            <w:proofErr w:type="spellStart"/>
            <w:r w:rsidRPr="001A4419">
              <w:rPr>
                <w:rFonts w:eastAsia="Arial"/>
                <w:sz w:val="18"/>
                <w:szCs w:val="18"/>
              </w:rPr>
              <w:t>Taleo</w:t>
            </w:r>
            <w:proofErr w:type="spellEnd"/>
            <w:r w:rsidRPr="001A4419">
              <w:rPr>
                <w:rFonts w:eastAsia="Arial"/>
                <w:sz w:val="18"/>
                <w:szCs w:val="18"/>
              </w:rPr>
              <w:t>, NetBeans, Eclipse, Android studio, Visual Studio</w:t>
            </w:r>
          </w:p>
        </w:tc>
        <w:tc>
          <w:tcPr>
            <w:tcW w:w="5525" w:type="dxa"/>
            <w:hideMark/>
          </w:tcPr>
          <w:p w14:paraId="11C93770" w14:textId="77777777" w:rsidR="00207504" w:rsidRPr="001A4419" w:rsidRDefault="00A112A1" w:rsidP="00B3483E">
            <w:pPr>
              <w:pStyle w:val="ulli"/>
              <w:numPr>
                <w:ilvl w:val="0"/>
                <w:numId w:val="2"/>
              </w:numPr>
              <w:spacing w:line="276" w:lineRule="auto"/>
              <w:ind w:left="640" w:hanging="243"/>
              <w:rPr>
                <w:rFonts w:eastAsia="Arial"/>
                <w:sz w:val="18"/>
                <w:szCs w:val="18"/>
              </w:rPr>
            </w:pPr>
            <w:r w:rsidRPr="001A4419">
              <w:rPr>
                <w:rFonts w:eastAsia="Arial"/>
                <w:sz w:val="18"/>
                <w:szCs w:val="18"/>
              </w:rPr>
              <w:t>Databases (MySQL /MS SQL Server/MongoDB)</w:t>
            </w:r>
          </w:p>
          <w:p w14:paraId="6F607B6E" w14:textId="663A5A09" w:rsidR="00207504" w:rsidRDefault="00A7409E" w:rsidP="00B3483E">
            <w:pPr>
              <w:pStyle w:val="ulli"/>
              <w:numPr>
                <w:ilvl w:val="0"/>
                <w:numId w:val="2"/>
              </w:numPr>
              <w:spacing w:line="276" w:lineRule="auto"/>
              <w:ind w:left="640" w:hanging="243"/>
              <w:rPr>
                <w:rFonts w:eastAsia="Arial"/>
                <w:sz w:val="18"/>
                <w:szCs w:val="18"/>
              </w:rPr>
            </w:pPr>
            <w:r w:rsidRPr="001A4419">
              <w:rPr>
                <w:rFonts w:eastAsia="Arial"/>
                <w:sz w:val="18"/>
                <w:szCs w:val="18"/>
              </w:rPr>
              <w:t>Linux</w:t>
            </w:r>
            <w:r>
              <w:rPr>
                <w:rFonts w:eastAsia="Arial"/>
                <w:sz w:val="18"/>
                <w:szCs w:val="18"/>
              </w:rPr>
              <w:t xml:space="preserve">, Apache, IIS, Tomcat </w:t>
            </w:r>
          </w:p>
          <w:p w14:paraId="6ED91073" w14:textId="4B26AAE3" w:rsidR="00A7409E" w:rsidRDefault="00A7409E" w:rsidP="00B3483E">
            <w:pPr>
              <w:pStyle w:val="ulli"/>
              <w:numPr>
                <w:ilvl w:val="0"/>
                <w:numId w:val="2"/>
              </w:numPr>
              <w:spacing w:line="276" w:lineRule="auto"/>
              <w:ind w:left="640" w:hanging="243"/>
              <w:rPr>
                <w:rFonts w:eastAsia="Arial"/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 xml:space="preserve">SSL, DNS, </w:t>
            </w:r>
            <w:proofErr w:type="gramStart"/>
            <w:r>
              <w:rPr>
                <w:rFonts w:eastAsia="Arial"/>
                <w:sz w:val="18"/>
                <w:szCs w:val="18"/>
              </w:rPr>
              <w:t>PKI ,</w:t>
            </w:r>
            <w:proofErr w:type="gramEnd"/>
            <w:r>
              <w:rPr>
                <w:rFonts w:eastAsia="Arial"/>
                <w:sz w:val="18"/>
                <w:szCs w:val="18"/>
              </w:rPr>
              <w:t xml:space="preserve"> Active Directory </w:t>
            </w:r>
          </w:p>
          <w:p w14:paraId="57ABD34C" w14:textId="559CD2E6" w:rsidR="00D957C9" w:rsidRPr="001A4419" w:rsidRDefault="00D957C9" w:rsidP="00B3483E">
            <w:pPr>
              <w:pStyle w:val="ulli"/>
              <w:numPr>
                <w:ilvl w:val="0"/>
                <w:numId w:val="2"/>
              </w:numPr>
              <w:spacing w:line="276" w:lineRule="auto"/>
              <w:ind w:left="640" w:hanging="243"/>
              <w:rPr>
                <w:rFonts w:eastAsia="Arial"/>
                <w:sz w:val="18"/>
                <w:szCs w:val="18"/>
              </w:rPr>
            </w:pPr>
            <w:r>
              <w:rPr>
                <w:rFonts w:eastAsia="Arial"/>
                <w:sz w:val="18"/>
                <w:szCs w:val="18"/>
              </w:rPr>
              <w:t>Agile-methodologies</w:t>
            </w:r>
          </w:p>
          <w:p w14:paraId="636C308E" w14:textId="154A26DB" w:rsidR="00207504" w:rsidRPr="001A4419" w:rsidRDefault="00207504" w:rsidP="00B3483E">
            <w:pPr>
              <w:pStyle w:val="ulli"/>
              <w:spacing w:line="276" w:lineRule="auto"/>
              <w:ind w:left="640"/>
              <w:rPr>
                <w:rFonts w:eastAsia="Arial"/>
                <w:sz w:val="18"/>
                <w:szCs w:val="18"/>
              </w:rPr>
            </w:pPr>
          </w:p>
        </w:tc>
      </w:tr>
    </w:tbl>
    <w:p w14:paraId="4BC71AD9" w14:textId="2F9F43D6" w:rsidR="00207504" w:rsidRPr="001A4419" w:rsidRDefault="006B4916" w:rsidP="00B3483E">
      <w:pPr>
        <w:pStyle w:val="divdocumentdivsectiontitle"/>
        <w:spacing w:before="160" w:after="60" w:line="276" w:lineRule="auto"/>
        <w:jc w:val="center"/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  </w:t>
      </w:r>
      <w:r w:rsidR="00A112A1" w:rsidRPr="001A4419">
        <w:rPr>
          <w:rFonts w:eastAsia="Arial"/>
          <w:b/>
          <w:bCs/>
        </w:rPr>
        <w:t>Experience</w:t>
      </w:r>
    </w:p>
    <w:p w14:paraId="305DDBE9" w14:textId="13FEB619" w:rsidR="00207504" w:rsidRPr="001A4419" w:rsidRDefault="00D30808" w:rsidP="00B3483E">
      <w:pPr>
        <w:pStyle w:val="divdocumentsinglecolumn"/>
        <w:tabs>
          <w:tab w:val="right" w:pos="10620"/>
        </w:tabs>
        <w:spacing w:line="240" w:lineRule="auto"/>
        <w:rPr>
          <w:rFonts w:eastAsia="Arial"/>
          <w:sz w:val="18"/>
          <w:szCs w:val="18"/>
        </w:rPr>
      </w:pPr>
      <w:bookmarkStart w:id="0" w:name="_GoBack"/>
      <w:r w:rsidRPr="001A4419">
        <w:rPr>
          <w:rStyle w:val="spanjobtitle"/>
          <w:rFonts w:eastAsia="Arial"/>
          <w:sz w:val="18"/>
          <w:szCs w:val="18"/>
        </w:rPr>
        <w:t>HR System Analyst</w:t>
      </w:r>
      <w:r w:rsidR="00A7409E">
        <w:rPr>
          <w:rStyle w:val="spanjobtitle"/>
          <w:rFonts w:eastAsia="Arial"/>
          <w:sz w:val="18"/>
          <w:szCs w:val="18"/>
        </w:rPr>
        <w:t xml:space="preserve"> / System Admin</w:t>
      </w:r>
      <w:r w:rsidR="00A112A1" w:rsidRPr="001A4419">
        <w:rPr>
          <w:rStyle w:val="datesWrapper"/>
          <w:rFonts w:eastAsia="Arial"/>
          <w:sz w:val="18"/>
          <w:szCs w:val="18"/>
        </w:rPr>
        <w:tab/>
        <w:t xml:space="preserve"> </w:t>
      </w:r>
      <w:r w:rsidR="00A112A1" w:rsidRPr="001A4419">
        <w:rPr>
          <w:rStyle w:val="spanjobdates"/>
          <w:rFonts w:eastAsia="Arial"/>
          <w:sz w:val="18"/>
          <w:szCs w:val="18"/>
        </w:rPr>
        <w:t>0</w:t>
      </w:r>
      <w:r w:rsidR="00B3483E" w:rsidRPr="001A4419">
        <w:rPr>
          <w:rStyle w:val="spanjobdates"/>
          <w:rFonts w:eastAsia="Arial"/>
          <w:sz w:val="18"/>
          <w:szCs w:val="18"/>
        </w:rPr>
        <w:t>8</w:t>
      </w:r>
      <w:r w:rsidRPr="001A4419">
        <w:rPr>
          <w:rStyle w:val="spanjobdates"/>
          <w:rFonts w:eastAsia="Arial"/>
          <w:sz w:val="18"/>
          <w:szCs w:val="18"/>
        </w:rPr>
        <w:t>/</w:t>
      </w:r>
      <w:r w:rsidR="00A112A1" w:rsidRPr="001A4419">
        <w:rPr>
          <w:rStyle w:val="spanjobdates"/>
          <w:rFonts w:eastAsia="Arial"/>
          <w:sz w:val="18"/>
          <w:szCs w:val="18"/>
        </w:rPr>
        <w:t>201</w:t>
      </w:r>
      <w:r w:rsidRPr="001A4419">
        <w:rPr>
          <w:rStyle w:val="spanjobdates"/>
          <w:rFonts w:eastAsia="Arial"/>
          <w:sz w:val="18"/>
          <w:szCs w:val="18"/>
        </w:rPr>
        <w:t>8</w:t>
      </w:r>
      <w:r w:rsidR="00A112A1" w:rsidRPr="001A4419">
        <w:rPr>
          <w:rStyle w:val="spanjobdates"/>
          <w:rFonts w:eastAsia="Arial"/>
          <w:sz w:val="18"/>
          <w:szCs w:val="18"/>
        </w:rPr>
        <w:t xml:space="preserve"> to Current</w:t>
      </w:r>
      <w:r w:rsidR="00A112A1" w:rsidRPr="001A4419">
        <w:rPr>
          <w:rStyle w:val="datesWrapper"/>
          <w:rFonts w:eastAsia="Arial"/>
          <w:sz w:val="18"/>
          <w:szCs w:val="18"/>
        </w:rPr>
        <w:t xml:space="preserve"> </w:t>
      </w:r>
    </w:p>
    <w:p w14:paraId="1BCA54C3" w14:textId="4436516D" w:rsidR="00207504" w:rsidRPr="001A4419" w:rsidRDefault="00D30808" w:rsidP="00B3483E">
      <w:pPr>
        <w:pStyle w:val="spanpaddedline"/>
        <w:spacing w:line="240" w:lineRule="auto"/>
        <w:rPr>
          <w:rStyle w:val="spancompanyname"/>
          <w:rFonts w:eastAsia="Arial"/>
          <w:sz w:val="18"/>
          <w:szCs w:val="18"/>
        </w:rPr>
      </w:pPr>
      <w:r w:rsidRPr="001A4419">
        <w:rPr>
          <w:rStyle w:val="spancompanyname"/>
          <w:rFonts w:eastAsia="Arial"/>
          <w:sz w:val="18"/>
          <w:szCs w:val="18"/>
        </w:rPr>
        <w:t>Compass Minerals,</w:t>
      </w:r>
      <w:r w:rsidR="00A112A1" w:rsidRPr="001A4419">
        <w:rPr>
          <w:rStyle w:val="spancompanyname"/>
          <w:rFonts w:eastAsia="Arial"/>
          <w:sz w:val="18"/>
          <w:szCs w:val="18"/>
        </w:rPr>
        <w:t xml:space="preserve"> Overland park, Kansas</w:t>
      </w:r>
    </w:p>
    <w:p w14:paraId="2AF28697" w14:textId="15DDA302" w:rsidR="00B3483E" w:rsidRPr="00A7409E" w:rsidRDefault="00C933E9" w:rsidP="00A7409E">
      <w:pPr>
        <w:pStyle w:val="spanpaddedline"/>
        <w:numPr>
          <w:ilvl w:val="0"/>
          <w:numId w:val="7"/>
        </w:numPr>
        <w:spacing w:line="240" w:lineRule="auto"/>
        <w:rPr>
          <w:rFonts w:eastAsia="Arial"/>
          <w:sz w:val="18"/>
          <w:szCs w:val="18"/>
        </w:rPr>
      </w:pPr>
      <w:r w:rsidRPr="001A4419">
        <w:rPr>
          <w:sz w:val="18"/>
          <w:szCs w:val="18"/>
        </w:rPr>
        <w:t>Work</w:t>
      </w:r>
      <w:r w:rsidR="00A7409E">
        <w:rPr>
          <w:sz w:val="18"/>
          <w:szCs w:val="18"/>
        </w:rPr>
        <w:t>ed</w:t>
      </w:r>
      <w:r w:rsidRPr="001A4419">
        <w:rPr>
          <w:sz w:val="18"/>
          <w:szCs w:val="18"/>
        </w:rPr>
        <w:t xml:space="preserve"> </w:t>
      </w:r>
      <w:r w:rsidR="00A7409E">
        <w:rPr>
          <w:sz w:val="18"/>
          <w:szCs w:val="18"/>
        </w:rPr>
        <w:t xml:space="preserve">on </w:t>
      </w:r>
      <w:proofErr w:type="spellStart"/>
      <w:r w:rsidR="001A4419" w:rsidRPr="001A4419">
        <w:rPr>
          <w:b/>
          <w:bCs/>
          <w:sz w:val="18"/>
          <w:szCs w:val="18"/>
        </w:rPr>
        <w:t>T</w:t>
      </w:r>
      <w:r w:rsidRPr="001A4419">
        <w:rPr>
          <w:b/>
          <w:bCs/>
          <w:sz w:val="18"/>
          <w:szCs w:val="18"/>
        </w:rPr>
        <w:t>aleo</w:t>
      </w:r>
      <w:proofErr w:type="spellEnd"/>
      <w:r w:rsidRPr="001A4419">
        <w:rPr>
          <w:b/>
          <w:bCs/>
          <w:sz w:val="18"/>
          <w:szCs w:val="18"/>
        </w:rPr>
        <w:t xml:space="preserve"> </w:t>
      </w:r>
      <w:r w:rsidRPr="001A4419">
        <w:rPr>
          <w:sz w:val="18"/>
          <w:szCs w:val="18"/>
        </w:rPr>
        <w:t xml:space="preserve">and </w:t>
      </w:r>
      <w:r w:rsidRPr="001A4419">
        <w:rPr>
          <w:b/>
          <w:bCs/>
          <w:sz w:val="18"/>
          <w:szCs w:val="18"/>
        </w:rPr>
        <w:t>Kronos</w:t>
      </w:r>
      <w:r w:rsidR="00A7409E">
        <w:rPr>
          <w:b/>
          <w:bCs/>
          <w:sz w:val="18"/>
          <w:szCs w:val="18"/>
        </w:rPr>
        <w:t xml:space="preserve"> </w:t>
      </w:r>
      <w:r w:rsidR="00A7409E" w:rsidRPr="00A7409E">
        <w:rPr>
          <w:bCs/>
          <w:sz w:val="18"/>
          <w:szCs w:val="18"/>
        </w:rPr>
        <w:t>platform support.</w:t>
      </w:r>
      <w:r w:rsidRPr="001A4419">
        <w:rPr>
          <w:b/>
          <w:bCs/>
          <w:sz w:val="18"/>
          <w:szCs w:val="18"/>
        </w:rPr>
        <w:t xml:space="preserve"> </w:t>
      </w:r>
    </w:p>
    <w:p w14:paraId="72C3340D" w14:textId="5B9B1002" w:rsidR="00A7409E" w:rsidRDefault="00A7409E" w:rsidP="00A7409E">
      <w:pPr>
        <w:pStyle w:val="spanpaddedline"/>
        <w:numPr>
          <w:ilvl w:val="0"/>
          <w:numId w:val="7"/>
        </w:numPr>
        <w:spacing w:line="240" w:lineRule="auto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Configure / Troubleshoot </w:t>
      </w:r>
      <w:r w:rsidR="00F207C2">
        <w:rPr>
          <w:rFonts w:eastAsia="Arial"/>
          <w:sz w:val="18"/>
          <w:szCs w:val="18"/>
        </w:rPr>
        <w:t>KRONOS</w:t>
      </w:r>
      <w:r>
        <w:rPr>
          <w:rFonts w:eastAsia="Arial"/>
          <w:sz w:val="18"/>
          <w:szCs w:val="18"/>
        </w:rPr>
        <w:t xml:space="preserve"> Active</w:t>
      </w:r>
      <w:r w:rsidR="00F207C2">
        <w:rPr>
          <w:rFonts w:eastAsia="Arial"/>
          <w:sz w:val="18"/>
          <w:szCs w:val="18"/>
        </w:rPr>
        <w:t xml:space="preserve"> directory integration. </w:t>
      </w:r>
    </w:p>
    <w:p w14:paraId="66C20B05" w14:textId="63A806BC" w:rsidR="00F207C2" w:rsidRDefault="00F207C2" w:rsidP="00A7409E">
      <w:pPr>
        <w:pStyle w:val="spanpaddedline"/>
        <w:numPr>
          <w:ilvl w:val="0"/>
          <w:numId w:val="7"/>
        </w:numPr>
        <w:spacing w:line="240" w:lineRule="auto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Configuring role-based security / password policy for Oracle HCM. </w:t>
      </w:r>
    </w:p>
    <w:p w14:paraId="401744C5" w14:textId="222E0074" w:rsidR="00F207C2" w:rsidRPr="00A7409E" w:rsidRDefault="00F207C2" w:rsidP="00A7409E">
      <w:pPr>
        <w:pStyle w:val="spanpaddedline"/>
        <w:numPr>
          <w:ilvl w:val="0"/>
          <w:numId w:val="7"/>
        </w:numPr>
        <w:spacing w:line="240" w:lineRule="auto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Wrote SQL script to export KRONS report. </w:t>
      </w:r>
    </w:p>
    <w:p w14:paraId="0B8129CF" w14:textId="4464EFE6" w:rsidR="00B3483E" w:rsidRPr="001A4419" w:rsidRDefault="00C933E9" w:rsidP="00B3483E">
      <w:pPr>
        <w:pStyle w:val="spanpaddedline"/>
        <w:numPr>
          <w:ilvl w:val="0"/>
          <w:numId w:val="7"/>
        </w:numPr>
        <w:spacing w:line="240" w:lineRule="auto"/>
        <w:rPr>
          <w:rFonts w:eastAsia="Arial"/>
          <w:sz w:val="18"/>
          <w:szCs w:val="18"/>
        </w:rPr>
      </w:pPr>
      <w:r w:rsidRPr="001A4419">
        <w:rPr>
          <w:sz w:val="18"/>
          <w:szCs w:val="18"/>
        </w:rPr>
        <w:t xml:space="preserve">Monitor automated file feeds for </w:t>
      </w:r>
      <w:r w:rsidRPr="001A4419">
        <w:rPr>
          <w:b/>
          <w:bCs/>
          <w:sz w:val="18"/>
          <w:szCs w:val="18"/>
        </w:rPr>
        <w:t>fidelity</w:t>
      </w:r>
      <w:r w:rsidRPr="001A4419">
        <w:rPr>
          <w:sz w:val="18"/>
          <w:szCs w:val="18"/>
        </w:rPr>
        <w:t xml:space="preserve">, </w:t>
      </w:r>
      <w:r w:rsidRPr="001A4419">
        <w:rPr>
          <w:b/>
          <w:bCs/>
          <w:sz w:val="18"/>
          <w:szCs w:val="18"/>
        </w:rPr>
        <w:t xml:space="preserve">Kronos report </w:t>
      </w:r>
      <w:r w:rsidRPr="001A4419">
        <w:rPr>
          <w:sz w:val="18"/>
          <w:szCs w:val="18"/>
        </w:rPr>
        <w:t xml:space="preserve">and </w:t>
      </w:r>
      <w:r w:rsidRPr="001A4419">
        <w:rPr>
          <w:b/>
          <w:bCs/>
          <w:sz w:val="18"/>
          <w:szCs w:val="18"/>
        </w:rPr>
        <w:t>Benefit Focus</w:t>
      </w:r>
      <w:r w:rsidRPr="001A4419">
        <w:rPr>
          <w:sz w:val="18"/>
          <w:szCs w:val="18"/>
        </w:rPr>
        <w:t xml:space="preserve">.  </w:t>
      </w:r>
    </w:p>
    <w:p w14:paraId="6A1351E5" w14:textId="2114528A" w:rsidR="00B3483E" w:rsidRPr="001A4419" w:rsidRDefault="00A7409E" w:rsidP="00B3483E">
      <w:pPr>
        <w:pStyle w:val="spanpaddedline"/>
        <w:numPr>
          <w:ilvl w:val="0"/>
          <w:numId w:val="7"/>
        </w:numPr>
        <w:spacing w:line="240" w:lineRule="auto"/>
        <w:rPr>
          <w:rFonts w:eastAsia="Arial"/>
          <w:sz w:val="18"/>
          <w:szCs w:val="18"/>
        </w:rPr>
      </w:pPr>
      <w:r>
        <w:rPr>
          <w:sz w:val="18"/>
          <w:szCs w:val="18"/>
        </w:rPr>
        <w:t xml:space="preserve">Documentation of </w:t>
      </w:r>
      <w:proofErr w:type="spellStart"/>
      <w:r>
        <w:rPr>
          <w:sz w:val="18"/>
          <w:szCs w:val="18"/>
        </w:rPr>
        <w:t>Taleo</w:t>
      </w:r>
      <w:proofErr w:type="spellEnd"/>
      <w:r w:rsidR="00C933E9" w:rsidRPr="00A7409E">
        <w:rPr>
          <w:b/>
          <w:sz w:val="18"/>
          <w:szCs w:val="18"/>
        </w:rPr>
        <w:t>,</w:t>
      </w:r>
      <w:r w:rsidR="00C933E9" w:rsidRPr="001A4419">
        <w:rPr>
          <w:sz w:val="18"/>
          <w:szCs w:val="18"/>
        </w:rPr>
        <w:t xml:space="preserve"> </w:t>
      </w:r>
      <w:r w:rsidR="00C933E9" w:rsidRPr="001A4419">
        <w:rPr>
          <w:b/>
          <w:bCs/>
          <w:sz w:val="18"/>
          <w:szCs w:val="18"/>
        </w:rPr>
        <w:t xml:space="preserve">Kronos </w:t>
      </w:r>
      <w:r w:rsidR="00C933E9" w:rsidRPr="001A4419">
        <w:rPr>
          <w:sz w:val="18"/>
          <w:szCs w:val="18"/>
        </w:rPr>
        <w:t xml:space="preserve">and </w:t>
      </w:r>
      <w:r w:rsidR="00C933E9" w:rsidRPr="001A4419">
        <w:rPr>
          <w:b/>
          <w:bCs/>
          <w:sz w:val="18"/>
          <w:szCs w:val="18"/>
        </w:rPr>
        <w:t>Oracle Fusion HCM</w:t>
      </w:r>
      <w:r>
        <w:rPr>
          <w:sz w:val="18"/>
          <w:szCs w:val="18"/>
        </w:rPr>
        <w:t xml:space="preserve"> systems using Atlassian Confluence. </w:t>
      </w:r>
    </w:p>
    <w:p w14:paraId="379C6528" w14:textId="675DD5BD" w:rsidR="00C933E9" w:rsidRPr="001A4419" w:rsidRDefault="00B3483E" w:rsidP="00B3483E">
      <w:pPr>
        <w:pStyle w:val="spanpaddedline"/>
        <w:numPr>
          <w:ilvl w:val="0"/>
          <w:numId w:val="7"/>
        </w:numPr>
        <w:spacing w:line="240" w:lineRule="auto"/>
        <w:rPr>
          <w:rFonts w:eastAsia="Arial"/>
          <w:sz w:val="18"/>
          <w:szCs w:val="18"/>
        </w:rPr>
      </w:pPr>
      <w:r w:rsidRPr="001A4419">
        <w:rPr>
          <w:sz w:val="18"/>
          <w:szCs w:val="18"/>
        </w:rPr>
        <w:t xml:space="preserve">Assisted </w:t>
      </w:r>
      <w:r w:rsidR="00A7409E">
        <w:rPr>
          <w:sz w:val="18"/>
          <w:szCs w:val="18"/>
        </w:rPr>
        <w:t>on companywide HCM</w:t>
      </w:r>
      <w:r w:rsidR="00C933E9" w:rsidRPr="001A4419">
        <w:rPr>
          <w:sz w:val="18"/>
          <w:szCs w:val="18"/>
        </w:rPr>
        <w:t xml:space="preserve"> </w:t>
      </w:r>
      <w:r w:rsidR="00A7409E">
        <w:rPr>
          <w:sz w:val="18"/>
          <w:szCs w:val="18"/>
        </w:rPr>
        <w:t>projects</w:t>
      </w:r>
      <w:r w:rsidR="00C933E9" w:rsidRPr="001A4419">
        <w:rPr>
          <w:sz w:val="18"/>
          <w:szCs w:val="18"/>
        </w:rPr>
        <w:t xml:space="preserve">– </w:t>
      </w:r>
      <w:r w:rsidR="00C933E9" w:rsidRPr="001A4419">
        <w:rPr>
          <w:b/>
          <w:bCs/>
          <w:sz w:val="18"/>
          <w:szCs w:val="18"/>
        </w:rPr>
        <w:t xml:space="preserve">Mentor </w:t>
      </w:r>
      <w:proofErr w:type="spellStart"/>
      <w:r w:rsidR="00C933E9" w:rsidRPr="001A4419">
        <w:rPr>
          <w:b/>
          <w:bCs/>
          <w:sz w:val="18"/>
          <w:szCs w:val="18"/>
        </w:rPr>
        <w:t>CliQ</w:t>
      </w:r>
      <w:proofErr w:type="spellEnd"/>
      <w:r w:rsidR="00C933E9" w:rsidRPr="001A4419">
        <w:rPr>
          <w:sz w:val="18"/>
          <w:szCs w:val="18"/>
        </w:rPr>
        <w:t xml:space="preserve">, </w:t>
      </w:r>
      <w:r w:rsidR="00C933E9" w:rsidRPr="001A4419">
        <w:rPr>
          <w:b/>
          <w:bCs/>
          <w:sz w:val="18"/>
          <w:szCs w:val="18"/>
        </w:rPr>
        <w:t xml:space="preserve">Core Champion </w:t>
      </w:r>
      <w:r w:rsidR="00C933E9" w:rsidRPr="001A4419">
        <w:rPr>
          <w:sz w:val="18"/>
          <w:szCs w:val="18"/>
        </w:rPr>
        <w:t xml:space="preserve">and </w:t>
      </w:r>
      <w:r w:rsidR="00C933E9" w:rsidRPr="001A4419">
        <w:rPr>
          <w:b/>
          <w:bCs/>
          <w:sz w:val="18"/>
          <w:szCs w:val="18"/>
        </w:rPr>
        <w:t>Quarterly</w:t>
      </w:r>
      <w:r w:rsidRPr="001A4419">
        <w:rPr>
          <w:b/>
          <w:bCs/>
          <w:sz w:val="18"/>
          <w:szCs w:val="18"/>
        </w:rPr>
        <w:t xml:space="preserve"> Earnings</w:t>
      </w:r>
      <w:r w:rsidR="00C933E9" w:rsidRPr="001A4419">
        <w:rPr>
          <w:b/>
          <w:bCs/>
          <w:sz w:val="18"/>
          <w:szCs w:val="18"/>
        </w:rPr>
        <w:t xml:space="preserve"> Report. </w:t>
      </w:r>
    </w:p>
    <w:p w14:paraId="671F66E2" w14:textId="77777777" w:rsidR="00B3483E" w:rsidRPr="001A4419" w:rsidRDefault="00B3483E" w:rsidP="00B3483E">
      <w:pPr>
        <w:pStyle w:val="spanpaddedline"/>
        <w:spacing w:line="240" w:lineRule="auto"/>
        <w:ind w:left="720"/>
        <w:rPr>
          <w:rFonts w:eastAsia="Arial"/>
          <w:sz w:val="18"/>
          <w:szCs w:val="18"/>
        </w:rPr>
      </w:pPr>
    </w:p>
    <w:bookmarkEnd w:id="0"/>
    <w:p w14:paraId="0142A914" w14:textId="6288AE2B" w:rsidR="00B3483E" w:rsidRPr="001A4419" w:rsidRDefault="00B3483E" w:rsidP="00B3483E">
      <w:pPr>
        <w:pStyle w:val="spanpaddedline"/>
        <w:spacing w:line="240" w:lineRule="auto"/>
        <w:rPr>
          <w:rFonts w:eastAsia="Arial"/>
          <w:b/>
          <w:sz w:val="18"/>
          <w:szCs w:val="18"/>
        </w:rPr>
      </w:pPr>
      <w:r w:rsidRPr="001A4419">
        <w:rPr>
          <w:rFonts w:eastAsia="Arial"/>
          <w:b/>
          <w:sz w:val="18"/>
          <w:szCs w:val="18"/>
        </w:rPr>
        <w:t xml:space="preserve">DevOps Engineer intern                                                                                                                                           </w:t>
      </w:r>
      <w:r w:rsidR="001A4419">
        <w:rPr>
          <w:rFonts w:eastAsia="Arial"/>
          <w:b/>
          <w:sz w:val="18"/>
          <w:szCs w:val="18"/>
        </w:rPr>
        <w:t xml:space="preserve"> </w:t>
      </w:r>
      <w:r w:rsidR="001A4419">
        <w:rPr>
          <w:rFonts w:eastAsia="Arial"/>
          <w:b/>
          <w:sz w:val="18"/>
          <w:szCs w:val="18"/>
        </w:rPr>
        <w:tab/>
        <w:t xml:space="preserve">           </w:t>
      </w:r>
      <w:r w:rsidRPr="001A4419">
        <w:rPr>
          <w:rFonts w:eastAsia="Arial"/>
          <w:b/>
          <w:sz w:val="18"/>
          <w:szCs w:val="18"/>
        </w:rPr>
        <w:t xml:space="preserve"> 04/2018 to 07/2018</w:t>
      </w:r>
    </w:p>
    <w:p w14:paraId="2C39C9DA" w14:textId="75F34431" w:rsidR="00B3483E" w:rsidRPr="001A4419" w:rsidRDefault="00B3483E" w:rsidP="00B3483E">
      <w:pPr>
        <w:pStyle w:val="spanpaddedline"/>
        <w:spacing w:line="240" w:lineRule="auto"/>
        <w:rPr>
          <w:rFonts w:eastAsia="Arial"/>
          <w:b/>
          <w:sz w:val="18"/>
          <w:szCs w:val="18"/>
        </w:rPr>
      </w:pPr>
      <w:r w:rsidRPr="001A4419">
        <w:rPr>
          <w:rFonts w:eastAsia="Arial"/>
          <w:b/>
          <w:sz w:val="18"/>
          <w:szCs w:val="18"/>
        </w:rPr>
        <w:t>Compass Minerals, Overland park, Kansas</w:t>
      </w:r>
    </w:p>
    <w:p w14:paraId="50ABEA5D" w14:textId="77777777" w:rsidR="001A4419" w:rsidRPr="001A4419" w:rsidRDefault="001A4419" w:rsidP="001A4419">
      <w:pPr>
        <w:pStyle w:val="ListParagraph"/>
        <w:numPr>
          <w:ilvl w:val="0"/>
          <w:numId w:val="8"/>
        </w:numPr>
        <w:spacing w:line="240" w:lineRule="auto"/>
        <w:rPr>
          <w:sz w:val="18"/>
          <w:szCs w:val="18"/>
        </w:rPr>
      </w:pPr>
      <w:r w:rsidRPr="001A4419">
        <w:rPr>
          <w:sz w:val="18"/>
          <w:szCs w:val="18"/>
          <w:shd w:val="clear" w:color="auto" w:fill="FFFFFF"/>
        </w:rPr>
        <w:t>Analyze systems and identify problems, evaluate, design solutions, and document.</w:t>
      </w:r>
    </w:p>
    <w:p w14:paraId="55FDB727" w14:textId="22A5EC6F" w:rsidR="001A4419" w:rsidRPr="001A4419" w:rsidRDefault="00A54696" w:rsidP="001A4419">
      <w:pPr>
        <w:pStyle w:val="ListParagraph"/>
        <w:numPr>
          <w:ilvl w:val="0"/>
          <w:numId w:val="8"/>
        </w:numPr>
        <w:spacing w:line="240" w:lineRule="auto"/>
        <w:rPr>
          <w:sz w:val="18"/>
          <w:szCs w:val="18"/>
        </w:rPr>
      </w:pPr>
      <w:r>
        <w:rPr>
          <w:sz w:val="18"/>
          <w:szCs w:val="18"/>
          <w:shd w:val="clear" w:color="auto" w:fill="FFFFFF"/>
        </w:rPr>
        <w:t xml:space="preserve">Assisted in CI/ CD </w:t>
      </w:r>
      <w:proofErr w:type="gramStart"/>
      <w:r>
        <w:rPr>
          <w:sz w:val="18"/>
          <w:szCs w:val="18"/>
          <w:shd w:val="clear" w:color="auto" w:fill="FFFFFF"/>
        </w:rPr>
        <w:t>pipeline(</w:t>
      </w:r>
      <w:proofErr w:type="gramEnd"/>
      <w:r>
        <w:rPr>
          <w:sz w:val="18"/>
          <w:szCs w:val="18"/>
          <w:shd w:val="clear" w:color="auto" w:fill="FFFFFF"/>
        </w:rPr>
        <w:t xml:space="preserve">Git / Jenkins /Ansible/ Selenium ) in deployment of software projects. </w:t>
      </w:r>
    </w:p>
    <w:p w14:paraId="0B0C07DC" w14:textId="77777777" w:rsidR="00F600C1" w:rsidRDefault="00F600C1" w:rsidP="00F600C1">
      <w:pPr>
        <w:pStyle w:val="spanpaddedline"/>
        <w:tabs>
          <w:tab w:val="right" w:pos="10620"/>
        </w:tabs>
        <w:spacing w:line="276" w:lineRule="auto"/>
        <w:ind w:left="779"/>
        <w:rPr>
          <w:rFonts w:eastAsia="Arial"/>
          <w:sz w:val="18"/>
          <w:szCs w:val="18"/>
        </w:rPr>
      </w:pPr>
    </w:p>
    <w:p w14:paraId="55E2229E" w14:textId="74FBFCEC" w:rsidR="001A4419" w:rsidRPr="00F600C1" w:rsidRDefault="006B4916" w:rsidP="001A4419">
      <w:pPr>
        <w:pStyle w:val="spanpaddedline"/>
        <w:tabs>
          <w:tab w:val="right" w:pos="10620"/>
        </w:tabs>
        <w:spacing w:line="276" w:lineRule="auto"/>
        <w:rPr>
          <w:rFonts w:eastAsia="Arial"/>
          <w:b/>
          <w:sz w:val="18"/>
          <w:szCs w:val="18"/>
        </w:rPr>
      </w:pPr>
      <w:r>
        <w:rPr>
          <w:rFonts w:eastAsia="Arial"/>
          <w:b/>
          <w:sz w:val="18"/>
          <w:szCs w:val="18"/>
        </w:rPr>
        <w:t xml:space="preserve">Automotive </w:t>
      </w:r>
      <w:r w:rsidR="00F600C1" w:rsidRPr="00F600C1">
        <w:rPr>
          <w:rFonts w:eastAsia="Arial"/>
          <w:b/>
          <w:sz w:val="18"/>
          <w:szCs w:val="18"/>
        </w:rPr>
        <w:t>Test Engineer                                                                                                                                                               05/2017 to</w:t>
      </w:r>
      <w:r>
        <w:rPr>
          <w:rFonts w:eastAsia="Arial"/>
          <w:b/>
          <w:sz w:val="18"/>
          <w:szCs w:val="18"/>
        </w:rPr>
        <w:t xml:space="preserve"> </w:t>
      </w:r>
      <w:r w:rsidR="00F600C1" w:rsidRPr="00F600C1">
        <w:rPr>
          <w:rFonts w:eastAsia="Arial"/>
          <w:b/>
          <w:sz w:val="18"/>
          <w:szCs w:val="18"/>
        </w:rPr>
        <w:t>07/2017</w:t>
      </w:r>
      <w:r w:rsidR="00F600C1" w:rsidRPr="00F600C1">
        <w:rPr>
          <w:rFonts w:eastAsia="Arial"/>
          <w:b/>
          <w:sz w:val="18"/>
          <w:szCs w:val="18"/>
        </w:rPr>
        <w:tab/>
      </w:r>
    </w:p>
    <w:p w14:paraId="6B54B34B" w14:textId="77777777" w:rsidR="00F600C1" w:rsidRDefault="00F600C1" w:rsidP="001A4419">
      <w:pPr>
        <w:pStyle w:val="spanpaddedline"/>
        <w:tabs>
          <w:tab w:val="right" w:pos="10620"/>
        </w:tabs>
        <w:spacing w:line="276" w:lineRule="auto"/>
        <w:rPr>
          <w:rStyle w:val="datesWrapper"/>
          <w:rFonts w:eastAsia="Arial"/>
          <w:b/>
          <w:sz w:val="18"/>
          <w:szCs w:val="18"/>
        </w:rPr>
      </w:pPr>
      <w:r w:rsidRPr="00F600C1">
        <w:rPr>
          <w:rStyle w:val="datesWrapper"/>
          <w:rFonts w:eastAsia="Arial"/>
          <w:b/>
          <w:sz w:val="18"/>
          <w:szCs w:val="18"/>
        </w:rPr>
        <w:t>DIT America LLC, Overland Park, Kansas</w:t>
      </w:r>
    </w:p>
    <w:p w14:paraId="7DBD62CC" w14:textId="15EFEDAE" w:rsidR="00207504" w:rsidRDefault="00F600C1" w:rsidP="00F600C1">
      <w:pPr>
        <w:pStyle w:val="spanpaddedline"/>
        <w:numPr>
          <w:ilvl w:val="0"/>
          <w:numId w:val="12"/>
        </w:numPr>
        <w:tabs>
          <w:tab w:val="right" w:pos="10620"/>
        </w:tabs>
        <w:spacing w:line="276" w:lineRule="auto"/>
        <w:rPr>
          <w:rStyle w:val="span"/>
          <w:rFonts w:eastAsia="Arial"/>
          <w:sz w:val="18"/>
          <w:szCs w:val="18"/>
        </w:rPr>
      </w:pPr>
      <w:r>
        <w:rPr>
          <w:rStyle w:val="span"/>
          <w:rFonts w:eastAsia="Arial"/>
          <w:sz w:val="18"/>
          <w:szCs w:val="18"/>
        </w:rPr>
        <w:t>Tes</w:t>
      </w:r>
      <w:r w:rsidR="00F51C43">
        <w:rPr>
          <w:rStyle w:val="span"/>
          <w:rFonts w:eastAsia="Arial"/>
          <w:sz w:val="18"/>
          <w:szCs w:val="18"/>
        </w:rPr>
        <w:t xml:space="preserve">t Vehicle software/UI </w:t>
      </w:r>
      <w:r>
        <w:rPr>
          <w:rStyle w:val="span"/>
          <w:rFonts w:eastAsia="Arial"/>
          <w:sz w:val="18"/>
          <w:szCs w:val="18"/>
        </w:rPr>
        <w:t>function</w:t>
      </w:r>
      <w:r w:rsidR="00F51C43">
        <w:rPr>
          <w:rStyle w:val="span"/>
          <w:rFonts w:eastAsia="Arial"/>
          <w:sz w:val="18"/>
          <w:szCs w:val="18"/>
        </w:rPr>
        <w:t>s</w:t>
      </w:r>
      <w:r>
        <w:rPr>
          <w:rStyle w:val="span"/>
          <w:rFonts w:eastAsia="Arial"/>
          <w:sz w:val="18"/>
          <w:szCs w:val="18"/>
        </w:rPr>
        <w:t xml:space="preserve"> and </w:t>
      </w:r>
      <w:r w:rsidR="00F51C43">
        <w:rPr>
          <w:rStyle w:val="span"/>
          <w:rFonts w:eastAsia="Arial"/>
          <w:sz w:val="18"/>
          <w:szCs w:val="18"/>
        </w:rPr>
        <w:t>identify bugs as needed</w:t>
      </w:r>
      <w:r>
        <w:rPr>
          <w:rStyle w:val="span"/>
          <w:rFonts w:eastAsia="Arial"/>
          <w:sz w:val="18"/>
          <w:szCs w:val="18"/>
        </w:rPr>
        <w:t>.</w:t>
      </w:r>
    </w:p>
    <w:p w14:paraId="4034FD64" w14:textId="4EFD0C0D" w:rsidR="00F600C1" w:rsidRDefault="00F600C1" w:rsidP="00F600C1">
      <w:pPr>
        <w:pStyle w:val="spanpaddedline"/>
        <w:numPr>
          <w:ilvl w:val="0"/>
          <w:numId w:val="12"/>
        </w:numPr>
        <w:tabs>
          <w:tab w:val="right" w:pos="10620"/>
        </w:tabs>
        <w:spacing w:line="276" w:lineRule="auto"/>
        <w:rPr>
          <w:rStyle w:val="span"/>
          <w:rFonts w:eastAsia="Arial"/>
          <w:sz w:val="18"/>
          <w:szCs w:val="18"/>
        </w:rPr>
      </w:pPr>
      <w:r>
        <w:rPr>
          <w:rStyle w:val="span"/>
          <w:rFonts w:eastAsia="Arial"/>
          <w:sz w:val="18"/>
          <w:szCs w:val="18"/>
        </w:rPr>
        <w:t>Collaborated</w:t>
      </w:r>
      <w:r w:rsidR="00F51C43">
        <w:rPr>
          <w:rStyle w:val="span"/>
          <w:rFonts w:eastAsia="Arial"/>
          <w:sz w:val="18"/>
          <w:szCs w:val="18"/>
        </w:rPr>
        <w:t xml:space="preserve"> Quality</w:t>
      </w:r>
      <w:r>
        <w:rPr>
          <w:rStyle w:val="span"/>
          <w:rFonts w:eastAsia="Arial"/>
          <w:sz w:val="18"/>
          <w:szCs w:val="18"/>
        </w:rPr>
        <w:t xml:space="preserve"> </w:t>
      </w:r>
      <w:proofErr w:type="spellStart"/>
      <w:r w:rsidR="00F51C43">
        <w:rPr>
          <w:rStyle w:val="span"/>
          <w:rFonts w:eastAsia="Arial"/>
          <w:sz w:val="18"/>
          <w:szCs w:val="18"/>
        </w:rPr>
        <w:t>Quality</w:t>
      </w:r>
      <w:proofErr w:type="spellEnd"/>
      <w:r>
        <w:rPr>
          <w:rStyle w:val="span"/>
          <w:rFonts w:eastAsia="Arial"/>
          <w:sz w:val="18"/>
          <w:szCs w:val="18"/>
        </w:rPr>
        <w:t xml:space="preserve"> assurance team to develop test plan and execute it accordingly to identify software defects in </w:t>
      </w:r>
      <w:r w:rsidR="00F51C43">
        <w:rPr>
          <w:rStyle w:val="span"/>
          <w:rFonts w:eastAsia="Arial"/>
          <w:sz w:val="18"/>
          <w:szCs w:val="18"/>
        </w:rPr>
        <w:t>vehicle applications.</w:t>
      </w:r>
    </w:p>
    <w:p w14:paraId="20479A77" w14:textId="3C0AEAEB" w:rsidR="00F600C1" w:rsidRPr="00F51C43" w:rsidRDefault="00F600C1" w:rsidP="00F51C43">
      <w:pPr>
        <w:pStyle w:val="spanpaddedline"/>
        <w:numPr>
          <w:ilvl w:val="0"/>
          <w:numId w:val="12"/>
        </w:numPr>
        <w:tabs>
          <w:tab w:val="right" w:pos="10620"/>
        </w:tabs>
        <w:spacing w:line="276" w:lineRule="auto"/>
        <w:rPr>
          <w:rStyle w:val="span"/>
          <w:rFonts w:eastAsia="Arial"/>
          <w:sz w:val="18"/>
          <w:szCs w:val="18"/>
        </w:rPr>
      </w:pPr>
      <w:r>
        <w:rPr>
          <w:rStyle w:val="span"/>
          <w:rFonts w:eastAsia="Arial"/>
          <w:sz w:val="18"/>
          <w:szCs w:val="18"/>
        </w:rPr>
        <w:t>Executed automated test scripts to ensure the quality of software production releases.</w:t>
      </w:r>
    </w:p>
    <w:p w14:paraId="65841AA0" w14:textId="0BFA38C5" w:rsidR="00207504" w:rsidRPr="001A4419" w:rsidRDefault="00F600C1" w:rsidP="007B5BAE">
      <w:pPr>
        <w:pStyle w:val="divdocumentdivsectiontitle"/>
        <w:pBdr>
          <w:bottom w:val="single" w:sz="8" w:space="0" w:color="CC0000"/>
        </w:pBdr>
        <w:spacing w:before="160" w:after="60" w:line="276" w:lineRule="auto"/>
        <w:jc w:val="center"/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    </w:t>
      </w:r>
      <w:r w:rsidR="00A112A1" w:rsidRPr="001A4419">
        <w:rPr>
          <w:rFonts w:eastAsia="Arial"/>
          <w:b/>
          <w:bCs/>
        </w:rPr>
        <w:t>Education</w:t>
      </w:r>
    </w:p>
    <w:p w14:paraId="3E3D1333" w14:textId="77777777" w:rsidR="00207504" w:rsidRPr="001A4419" w:rsidRDefault="00A112A1" w:rsidP="00B3483E">
      <w:pPr>
        <w:pStyle w:val="divdocumentsinglecolumn"/>
        <w:spacing w:before="120" w:line="276" w:lineRule="auto"/>
        <w:rPr>
          <w:rFonts w:eastAsia="Arial"/>
          <w:sz w:val="18"/>
          <w:szCs w:val="18"/>
        </w:rPr>
      </w:pPr>
      <w:r w:rsidRPr="001A4419">
        <w:rPr>
          <w:rStyle w:val="spandegree"/>
          <w:rFonts w:eastAsia="Arial"/>
          <w:sz w:val="18"/>
          <w:szCs w:val="18"/>
        </w:rPr>
        <w:t>Bachelor of Science</w:t>
      </w:r>
      <w:r w:rsidRPr="001A4419">
        <w:rPr>
          <w:rStyle w:val="span"/>
          <w:rFonts w:eastAsia="Arial"/>
          <w:sz w:val="18"/>
          <w:szCs w:val="18"/>
        </w:rPr>
        <w:t xml:space="preserve">: </w:t>
      </w:r>
      <w:r w:rsidRPr="001A4419">
        <w:rPr>
          <w:rStyle w:val="spanprogramline"/>
          <w:rFonts w:eastAsia="Arial"/>
          <w:sz w:val="18"/>
          <w:szCs w:val="18"/>
        </w:rPr>
        <w:t>Computer Science</w:t>
      </w:r>
      <w:r w:rsidRPr="001A4419">
        <w:rPr>
          <w:rStyle w:val="singlecolumnspanpaddedlinenth-child1"/>
          <w:rFonts w:eastAsia="Arial"/>
          <w:sz w:val="18"/>
          <w:szCs w:val="18"/>
        </w:rPr>
        <w:t xml:space="preserve"> </w:t>
      </w:r>
    </w:p>
    <w:p w14:paraId="48167121" w14:textId="2B95A979" w:rsidR="00207504" w:rsidRPr="001A4419" w:rsidRDefault="00D30808" w:rsidP="00B3483E">
      <w:pPr>
        <w:pStyle w:val="spanpaddedline"/>
        <w:tabs>
          <w:tab w:val="right" w:pos="10620"/>
        </w:tabs>
        <w:spacing w:line="276" w:lineRule="auto"/>
        <w:rPr>
          <w:rFonts w:eastAsia="Arial"/>
          <w:sz w:val="18"/>
          <w:szCs w:val="18"/>
        </w:rPr>
      </w:pPr>
      <w:r w:rsidRPr="001A4419">
        <w:rPr>
          <w:rStyle w:val="spancompanyname"/>
          <w:rFonts w:eastAsia="Arial"/>
          <w:b w:val="0"/>
          <w:bCs w:val="0"/>
          <w:sz w:val="18"/>
          <w:szCs w:val="18"/>
        </w:rPr>
        <w:t>Northwest Missouri State University</w:t>
      </w:r>
      <w:r w:rsidR="00A112A1" w:rsidRPr="001A4419">
        <w:rPr>
          <w:rStyle w:val="datesWrapper"/>
          <w:rFonts w:eastAsia="Arial"/>
          <w:sz w:val="18"/>
          <w:szCs w:val="18"/>
        </w:rPr>
        <w:tab/>
        <w:t xml:space="preserve"> </w:t>
      </w:r>
      <w:r w:rsidRPr="001A4419">
        <w:rPr>
          <w:rStyle w:val="spanjoblocation"/>
          <w:rFonts w:eastAsia="Arial"/>
          <w:b w:val="0"/>
          <w:bCs w:val="0"/>
          <w:sz w:val="18"/>
          <w:szCs w:val="18"/>
        </w:rPr>
        <w:t>Maryville</w:t>
      </w:r>
      <w:r w:rsidR="00A112A1" w:rsidRPr="001A4419">
        <w:rPr>
          <w:rStyle w:val="span"/>
          <w:rFonts w:eastAsia="Arial"/>
          <w:sz w:val="18"/>
          <w:szCs w:val="18"/>
        </w:rPr>
        <w:t xml:space="preserve">, </w:t>
      </w:r>
      <w:r w:rsidR="00A112A1" w:rsidRPr="001A4419">
        <w:rPr>
          <w:rStyle w:val="spanjoblocation"/>
          <w:rFonts w:eastAsia="Arial"/>
          <w:b w:val="0"/>
          <w:bCs w:val="0"/>
          <w:sz w:val="18"/>
          <w:szCs w:val="18"/>
        </w:rPr>
        <w:t>Mo</w:t>
      </w:r>
      <w:r w:rsidR="00A112A1" w:rsidRPr="001A4419">
        <w:rPr>
          <w:rStyle w:val="datesWrapper"/>
          <w:rFonts w:eastAsia="Arial"/>
          <w:sz w:val="18"/>
          <w:szCs w:val="18"/>
        </w:rPr>
        <w:t xml:space="preserve"> </w:t>
      </w:r>
    </w:p>
    <w:p w14:paraId="1FFEE485" w14:textId="289DA530" w:rsidR="00207504" w:rsidRPr="001A4419" w:rsidRDefault="006B4916" w:rsidP="00D957C9">
      <w:pPr>
        <w:pStyle w:val="divdocumentdivsectiontitle"/>
        <w:spacing w:before="160" w:after="60" w:line="240" w:lineRule="auto"/>
        <w:jc w:val="center"/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    </w:t>
      </w:r>
      <w:r w:rsidR="00D957C9">
        <w:rPr>
          <w:rFonts w:eastAsia="Arial"/>
          <w:b/>
          <w:bCs/>
        </w:rPr>
        <w:t>Projects</w:t>
      </w:r>
    </w:p>
    <w:p w14:paraId="10917A84" w14:textId="60367A15" w:rsidR="00207504" w:rsidRDefault="00D957C9" w:rsidP="00B3483E">
      <w:pPr>
        <w:pStyle w:val="divdocumentsinglecolumn"/>
        <w:spacing w:line="276" w:lineRule="auto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Women in Computing IOS app – A brainstorming quiz game to know about famous women in computing.</w:t>
      </w:r>
    </w:p>
    <w:p w14:paraId="24F66DA5" w14:textId="209DE3D3" w:rsidR="00D957C9" w:rsidRDefault="00D957C9" w:rsidP="00D957C9">
      <w:pPr>
        <w:pStyle w:val="divdocumentsinglecolumn"/>
        <w:numPr>
          <w:ilvl w:val="0"/>
          <w:numId w:val="14"/>
        </w:numPr>
        <w:spacing w:line="276" w:lineRule="auto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Swift language to develop IOS app.</w:t>
      </w:r>
    </w:p>
    <w:p w14:paraId="6439CB86" w14:textId="022FD558" w:rsidR="00D957C9" w:rsidRDefault="00D957C9" w:rsidP="00D957C9">
      <w:pPr>
        <w:pStyle w:val="divdocumentsinglecolumn"/>
        <w:numPr>
          <w:ilvl w:val="0"/>
          <w:numId w:val="14"/>
        </w:numPr>
        <w:spacing w:line="276" w:lineRule="auto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Involved in requirement gathering, designing and developing the app.</w:t>
      </w:r>
    </w:p>
    <w:p w14:paraId="00184007" w14:textId="75406137" w:rsidR="00D957C9" w:rsidRDefault="00D957C9" w:rsidP="00D957C9">
      <w:pPr>
        <w:pStyle w:val="divdocumentsinglecolumn"/>
        <w:numPr>
          <w:ilvl w:val="0"/>
          <w:numId w:val="14"/>
        </w:numPr>
        <w:spacing w:line="276" w:lineRule="auto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 xml:space="preserve">Used </w:t>
      </w:r>
      <w:proofErr w:type="spellStart"/>
      <w:r>
        <w:rPr>
          <w:rFonts w:eastAsia="Arial"/>
          <w:sz w:val="18"/>
          <w:szCs w:val="18"/>
        </w:rPr>
        <w:t>Backendless</w:t>
      </w:r>
      <w:proofErr w:type="spellEnd"/>
      <w:r>
        <w:rPr>
          <w:rFonts w:eastAsia="Arial"/>
          <w:sz w:val="18"/>
          <w:szCs w:val="18"/>
        </w:rPr>
        <w:t xml:space="preserve"> database for data storage.</w:t>
      </w:r>
    </w:p>
    <w:p w14:paraId="2EA2837E" w14:textId="0DCF0D6A" w:rsidR="00D957C9" w:rsidRPr="00D957C9" w:rsidRDefault="00D957C9" w:rsidP="00D957C9">
      <w:pPr>
        <w:pStyle w:val="divdocumentsinglecolumn"/>
        <w:numPr>
          <w:ilvl w:val="0"/>
          <w:numId w:val="14"/>
        </w:numPr>
        <w:spacing w:line="276" w:lineRule="auto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Used UI storyboard in XCode to design application user interface.</w:t>
      </w:r>
    </w:p>
    <w:p w14:paraId="1578B337" w14:textId="46E2C834" w:rsidR="007B5BAE" w:rsidRPr="001A4419" w:rsidRDefault="006B4916" w:rsidP="007B5BAE">
      <w:pPr>
        <w:pStyle w:val="divdocumentdivsectiontitle"/>
        <w:spacing w:before="160" w:after="60" w:line="276" w:lineRule="auto"/>
        <w:jc w:val="center"/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        </w:t>
      </w:r>
      <w:r w:rsidR="007B5BAE" w:rsidRPr="001A4419">
        <w:rPr>
          <w:rFonts w:eastAsia="Arial"/>
          <w:b/>
          <w:bCs/>
        </w:rPr>
        <w:t>Certification</w:t>
      </w:r>
    </w:p>
    <w:p w14:paraId="6ECEFACE" w14:textId="7C53A8CD" w:rsidR="007B5BAE" w:rsidRPr="001A4419" w:rsidRDefault="007B5BAE" w:rsidP="00B3483E">
      <w:pPr>
        <w:pStyle w:val="divdocumentsinglecolumn"/>
        <w:spacing w:line="276" w:lineRule="auto"/>
        <w:rPr>
          <w:rFonts w:eastAsia="Arial"/>
          <w:sz w:val="18"/>
          <w:szCs w:val="18"/>
        </w:rPr>
      </w:pPr>
      <w:r>
        <w:rPr>
          <w:rFonts w:eastAsia="Arial"/>
          <w:sz w:val="18"/>
          <w:szCs w:val="18"/>
        </w:rPr>
        <w:t>DevOps Certification Training</w:t>
      </w:r>
    </w:p>
    <w:sectPr w:rsidR="007B5BAE" w:rsidRPr="001A44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80" w:right="800" w:bottom="480" w:left="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EEB9B4" w14:textId="77777777" w:rsidR="00FF3D7D" w:rsidRDefault="00FF3D7D" w:rsidP="006A09ED">
      <w:pPr>
        <w:spacing w:line="240" w:lineRule="auto"/>
      </w:pPr>
      <w:r>
        <w:separator/>
      </w:r>
    </w:p>
  </w:endnote>
  <w:endnote w:type="continuationSeparator" w:id="0">
    <w:p w14:paraId="7C69FD22" w14:textId="77777777" w:rsidR="00FF3D7D" w:rsidRDefault="00FF3D7D" w:rsidP="006A09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D3D8D" w14:textId="77777777" w:rsidR="006A09ED" w:rsidRDefault="006A09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80A13" w14:textId="77777777" w:rsidR="006A09ED" w:rsidRDefault="006A09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95AF" w14:textId="77777777" w:rsidR="006A09ED" w:rsidRDefault="006A09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969B6F" w14:textId="77777777" w:rsidR="00FF3D7D" w:rsidRDefault="00FF3D7D" w:rsidP="006A09ED">
      <w:pPr>
        <w:spacing w:line="240" w:lineRule="auto"/>
      </w:pPr>
      <w:r>
        <w:separator/>
      </w:r>
    </w:p>
  </w:footnote>
  <w:footnote w:type="continuationSeparator" w:id="0">
    <w:p w14:paraId="0838F7ED" w14:textId="77777777" w:rsidR="00FF3D7D" w:rsidRDefault="00FF3D7D" w:rsidP="006A09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1C40D" w14:textId="77777777" w:rsidR="006A09ED" w:rsidRDefault="006A09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CA528" w14:textId="77777777" w:rsidR="006A09ED" w:rsidRDefault="006A09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DDE4C6" w14:textId="77777777" w:rsidR="006A09ED" w:rsidRDefault="006A09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61149E0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770F5D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CE0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941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E693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1C6DA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A70BF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ED627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9F4BC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1FEBEF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E12EBE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6C63B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86F2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6496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69A8B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D9EBA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AE41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8C4B7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990263C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326A2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FB01E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8C2A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38AD9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880D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ABCBF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AE60E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BE6F18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67020D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28A3B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99412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FE5C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E610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D90B3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D3497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626E65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1423B2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BA4C77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33473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F6AD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BC6E0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25CC1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93204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0496B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56A8D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F624BC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1A42E87"/>
    <w:multiLevelType w:val="multilevel"/>
    <w:tmpl w:val="57FCD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A457A9"/>
    <w:multiLevelType w:val="hybridMultilevel"/>
    <w:tmpl w:val="63A63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D84D53"/>
    <w:multiLevelType w:val="hybridMultilevel"/>
    <w:tmpl w:val="39409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E4C44"/>
    <w:multiLevelType w:val="hybridMultilevel"/>
    <w:tmpl w:val="0882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E636A"/>
    <w:multiLevelType w:val="hybridMultilevel"/>
    <w:tmpl w:val="67BE5540"/>
    <w:lvl w:ilvl="0" w:tplc="04090001">
      <w:start w:val="1"/>
      <w:numFmt w:val="bullet"/>
      <w:lvlText w:val=""/>
      <w:lvlJc w:val="left"/>
      <w:pPr>
        <w:ind w:left="113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093" w:hanging="360"/>
      </w:pPr>
      <w:rPr>
        <w:rFonts w:ascii="Wingdings" w:hAnsi="Wingdings" w:hint="default"/>
      </w:rPr>
    </w:lvl>
  </w:abstractNum>
  <w:abstractNum w:abstractNumId="10" w15:restartNumberingAfterBreak="0">
    <w:nsid w:val="32CB5144"/>
    <w:multiLevelType w:val="hybridMultilevel"/>
    <w:tmpl w:val="C266719A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1" w15:restartNumberingAfterBreak="0">
    <w:nsid w:val="5CCB1335"/>
    <w:multiLevelType w:val="hybridMultilevel"/>
    <w:tmpl w:val="0FB63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541A58"/>
    <w:multiLevelType w:val="hybridMultilevel"/>
    <w:tmpl w:val="CE42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BA44A6"/>
    <w:multiLevelType w:val="multilevel"/>
    <w:tmpl w:val="C50A9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2"/>
  </w:num>
  <w:num w:numId="8">
    <w:abstractNumId w:val="10"/>
  </w:num>
  <w:num w:numId="9">
    <w:abstractNumId w:val="6"/>
  </w:num>
  <w:num w:numId="10">
    <w:abstractNumId w:val="9"/>
  </w:num>
  <w:num w:numId="11">
    <w:abstractNumId w:val="8"/>
  </w:num>
  <w:num w:numId="12">
    <w:abstractNumId w:val="11"/>
  </w:num>
  <w:num w:numId="13">
    <w:abstractNumId w:val="1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04"/>
    <w:rsid w:val="00004A91"/>
    <w:rsid w:val="00167886"/>
    <w:rsid w:val="001A4419"/>
    <w:rsid w:val="00207504"/>
    <w:rsid w:val="004F4E14"/>
    <w:rsid w:val="006A09ED"/>
    <w:rsid w:val="006B4916"/>
    <w:rsid w:val="007B5BAE"/>
    <w:rsid w:val="00A112A1"/>
    <w:rsid w:val="00A54696"/>
    <w:rsid w:val="00A7409E"/>
    <w:rsid w:val="00B3483E"/>
    <w:rsid w:val="00B4453F"/>
    <w:rsid w:val="00BD767C"/>
    <w:rsid w:val="00C933E9"/>
    <w:rsid w:val="00D143A2"/>
    <w:rsid w:val="00D30808"/>
    <w:rsid w:val="00D957C9"/>
    <w:rsid w:val="00DB01EF"/>
    <w:rsid w:val="00E435FC"/>
    <w:rsid w:val="00F207C2"/>
    <w:rsid w:val="00F51C43"/>
    <w:rsid w:val="00F600C1"/>
    <w:rsid w:val="00FF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C9F760"/>
  <w15:docId w15:val="{89B6F303-EC76-4059-9EA1-FBDDCEDA2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pBdr>
        <w:bottom w:val="single" w:sz="8" w:space="6" w:color="CC0000"/>
      </w:pBdr>
      <w:spacing w:line="520" w:lineRule="atLeast"/>
      <w:jc w:val="center"/>
    </w:pPr>
    <w:rPr>
      <w:caps/>
      <w:color w:val="990000"/>
      <w:sz w:val="40"/>
      <w:szCs w:val="40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panlName">
    <w:name w:val="span_lNam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16"/>
      <w:szCs w:val="16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pBdr>
        <w:bottom w:val="single" w:sz="8" w:space="4" w:color="CC0000"/>
      </w:pBdr>
      <w:spacing w:line="380" w:lineRule="atLeast"/>
    </w:pPr>
    <w:rPr>
      <w:color w:val="990000"/>
      <w:sz w:val="26"/>
      <w:szCs w:val="26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atesWrapper">
    <w:name w:val="datesWrapper"/>
    <w:basedOn w:val="DefaultParagraphFont"/>
  </w:style>
  <w:style w:type="character" w:customStyle="1" w:styleId="spanjobdates">
    <w:name w:val="span_jobdates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joblocation">
    <w:name w:val="span_joblocation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styleId="Header">
    <w:name w:val="header"/>
    <w:basedOn w:val="Normal"/>
    <w:link w:val="HeaderChar"/>
    <w:uiPriority w:val="99"/>
    <w:unhideWhenUsed/>
    <w:rsid w:val="006A09E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9E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9E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9ED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D30808"/>
    <w:pPr>
      <w:spacing w:before="100" w:beforeAutospacing="1" w:after="100" w:afterAutospacing="1" w:line="240" w:lineRule="auto"/>
    </w:pPr>
  </w:style>
  <w:style w:type="paragraph" w:styleId="ListParagraph">
    <w:name w:val="List Paragraph"/>
    <w:basedOn w:val="Normal"/>
    <w:uiPriority w:val="34"/>
    <w:qFormat/>
    <w:rsid w:val="001A441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7B5BA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B5BA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B4916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9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3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8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9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0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8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7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kamal shrestha</vt:lpstr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kamal shrestha</dc:title>
  <dc:creator>Kamal Shrestha</dc:creator>
  <cp:lastModifiedBy>Kamal Shrestha</cp:lastModifiedBy>
  <cp:revision>2</cp:revision>
  <cp:lastPrinted>2019-01-31T17:29:00Z</cp:lastPrinted>
  <dcterms:created xsi:type="dcterms:W3CDTF">2019-01-31T18:54:00Z</dcterms:created>
  <dcterms:modified xsi:type="dcterms:W3CDTF">2019-01-31T18:54:00Z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uCgAAB+LCAAAAAAABAAVmbeSo1AQRT+IAO+CDfDeCA8ZILwT3nz9MvmUavS6+95zSjyGYzRFQTSGMoggihjJYCKC8giMcjDBEyuJ7eOUOY8k9VD4IfrNyUr7MmUJ5NC7oqos4dCON7j7/n3Twyi0/XaLnPm2JB/1Biuhqzfrg8lhXT9Ry7xo+ZkXkXsrUjIvqngdhK9zAiecE81bsvYLuFkUuA3dI8q6XZyN5lkMopOSUTQJaUtppGJeesXbOaV</vt:lpwstr>
  </property>
  <property fmtid="{D5CDD505-2E9C-101B-9397-08002B2CF9AE}" pid="3" name="x1ye=1">
    <vt:lpwstr>TTW2O+Em9mSQyoNmVqIxKAPRJYe/K07RXw4mDr9TFYD3NShxnK5MY5nzSuYZIRkH7ikFdQQwPDP5dYTrlNeQTVaEi4yAM3lKrxuoCAl0qw7NKfQbWZVxe+akBnEr4LRxl3CsrrV1Z4MPghy0ZAVvOjRyDnrO+kFv2BqE7ftVcX3XBVz5vXRgaLgSyInLKJhba5Uam86NdETR/oLD25tC/gUSYLJS2qzZMysvHZtFpAQUg3fbbWASoSDx9LqDF1M</vt:lpwstr>
  </property>
  <property fmtid="{D5CDD505-2E9C-101B-9397-08002B2CF9AE}" pid="4" name="x1ye=10">
    <vt:lpwstr>/gXOdS6gL4TZOGj7E/2tB4Snb80vrCat5VTPP0NtP31kzuXzrSqZZuOao+rVrDzffcDy7tTyaU2k9NClDm7/FJCM79LQn9mo28OR38DCSGtvnnBj5Wc0HOZiUT0V7Bc52O1IzASjgDWXWNjD0/+JZB/PciCnisMbJvnqzNfJw2w9ChXV6qwnRI7wOsQLYAIvkerdp3Uqp9P0/v9061YyALCCvv4N4epQ4iQDwG05bHv6XMhcVV4u7tXGje3cx6W</vt:lpwstr>
  </property>
  <property fmtid="{D5CDD505-2E9C-101B-9397-08002B2CF9AE}" pid="5" name="x1ye=11">
    <vt:lpwstr>LzIRM06pxosLmhKQvqZYpyo0XY8s5tWO6rbCKZPOvZ1+4+M9O0QksthLSUG3g5dd3rIMA70gVlKgYh7cwMPgdR8EF0hqkZ0ro/fvYT3h2DGeBYp+dmYhSBlAuBPGmitpwQnTJVEJPS4U8MKQTT3TZyXwd0mcx8hd1BpEsbFENfBnzeSoGHFxIn8LJumWUu2Wsqevvm3/I4BQrSbqBtpx9OsGf3YpRjr0gZt/gai5BOoSTb17JSsD/uQQ/KYmkVG</vt:lpwstr>
  </property>
  <property fmtid="{D5CDD505-2E9C-101B-9397-08002B2CF9AE}" pid="6" name="x1ye=12">
    <vt:lpwstr>wzAasGPu5c8rl1sQGkNp0+Rro8ChVDOtXEq36mdxGIwLPfRVpsKOUGz2a+TdQ+lSaGDU67Q++cxTVOENazQ/cSS4NZzBrbAiL7vorxnG9KWmBqKYwoRQNJPe2OqBdNzoX5DxD0IGFMb2M20hAo3s3vCCv0r+tPftVSoeBTjsaOft+UJVovdHuWXbbgmdnhjUp4Ov5WagKddsKYJ0VgULoL8HTo22EC5HubP8neIzQ6sUwV+z6Snb1+oOCnUm3CJ</vt:lpwstr>
  </property>
  <property fmtid="{D5CDD505-2E9C-101B-9397-08002B2CF9AE}" pid="7" name="x1ye=13">
    <vt:lpwstr>Z5s0UgoUrcACexBnx7+U5RHP8rJ2g9j0g18EbMOEHjj+lrmlMDbVmOM32bWH1iKT6fVn/kVQpBxIp8Ae4uA5nPszdghLCTPFKHsbvyRnoLVV0iChKHUPFMDgNwAHBMeV3l3eKdy6rCT8/qJBEcNhldHUxTrZyAQg62GEu+f7Rxda85uFnaGuyo3L1ftmUOQKhLF2ahwjPnmDuvUKu8kIcmelKljEdvS3znQvQe6DfD4snk498MiVhB54wTk5pd8</vt:lpwstr>
  </property>
  <property fmtid="{D5CDD505-2E9C-101B-9397-08002B2CF9AE}" pid="8" name="x1ye=14">
    <vt:lpwstr>TlRJXmu4fJ+NJ7u4hx31pV5Rb8ZOH1mDj3KH7KmXbzjhbbn9FSrTsSWC1Nu8E5bZYd2+1RzKG/fcdujSZ1CRgYTFf0zW/3dQQz9moaTxWMaVWuivsE+0G3zKiiG5n9Ew42VNX8ciG5BL34ccfxB4cHqEIGIfFNyT9YRRs2X3qz+UMJXCKN/eWX0KfG7sq8yuCDpwIbujFpxZF3tVi51nrJ1h/8kznidK/fMngfmBUMt8CwfaNVi2s5ObDNiSMWE</vt:lpwstr>
  </property>
  <property fmtid="{D5CDD505-2E9C-101B-9397-08002B2CF9AE}" pid="9" name="x1ye=15">
    <vt:lpwstr>AYwj2s02XHmTCrxCkou52AcWKsAkldRCcRoRZMmNHorSHQO/627Y2FOvSWtJL42iU4lj5u95dmsx3dXBuxmePy1GAs3t7Fqz9HeM/6pgBER7rkF+dR4hvvmLpVXB+kGtyBGm2nBd2vUQzjppkn5jJlAuvBx1dpWfJWGFtceP3eI6+PBbBbR5NMoGzEsT4ALe1mFiKTi0X8pOPimOHLNsqNKTSWqKVG4VUHEeU+QGypoFQiIVhHawLj2MYbv67X3</vt:lpwstr>
  </property>
  <property fmtid="{D5CDD505-2E9C-101B-9397-08002B2CF9AE}" pid="10" name="x1ye=16">
    <vt:lpwstr>eYVLQLujhyO3WPs0+uSjVWNhsQR9v3/EVeXgXdoywfqx3kSAEhpm5jgFQHbj4Zl7lRSfFyYERN48x2QqVXMjIoJAOGpLBJtD+alqWwI40R3Zso3p+qbwcMO8J2CGVRo9yXcHDNTyyU0DP0MJrq9XgVCvk2JnyUen153lihSiCFVg7ooMsd/MD9Tf2ed4WSBTTtER+wnIa9yJHyb0wBhVbsD5Ss1ia862zaAeGaVRR80pP76O4DM6yftYpc+EG/4</vt:lpwstr>
  </property>
  <property fmtid="{D5CDD505-2E9C-101B-9397-08002B2CF9AE}" pid="11" name="x1ye=17">
    <vt:lpwstr>EKotzn/B18fn0tuEgQAn6bXpk6HccPKdtQ+oIYQj6kebP9yhuFuHNxB8Lj4taSrE9XkScH9NZoLhlCo1e1kAsR55qL4Lsy7ci59DORbqbkOzxzFagx0YyhE8/eP1RwAPHvGUDPNyHH09180yJAUl7wMN2TV1fD9tvpr5bRUdpWGVuPeokatLajYRnIKRLT4k7tlOmKvsoYy01J6uVu33rlnGoYEKWsu0KjMok/YrqR9jHLINPlmJN0RebuA6zmN</vt:lpwstr>
  </property>
  <property fmtid="{D5CDD505-2E9C-101B-9397-08002B2CF9AE}" pid="12" name="x1ye=18">
    <vt:lpwstr>T3+OOswHiy3SNVM6tcq3eVWfRBl/n0ZXRi7iE2q2GK1uLzbKBwk3Ytel+a8LPRcy6Cj45Ux/GGh7BpqTD0u9O/FfB+s2miYXRr8GaEVl/L+tUqS5dtkdqe0qkggKu0WS1ewOGZ4XVS6vigsTcmO1orBU9vatTtLyqGN2VT2xSx+a01OWw+j6xvNpwbIVn3644LP0c+nsJJCK/YfxcngYZs6rkwRFh/IV/+eh5ktKO8b34L7dr7eMV+o7+XKVUqM</vt:lpwstr>
  </property>
  <property fmtid="{D5CDD505-2E9C-101B-9397-08002B2CF9AE}" pid="13" name="x1ye=19">
    <vt:lpwstr>tgM4NkotoynpqiUS/nSZu7Es1oU83Fz6cj9Uied6ThPnlTyX4OzRdXqOsP43/h3sen+qvhro7YQO4A6/Mp8n7yAhqyPGX9A3t6m3jgAEYr102/WuLj8FjcYgTyJg5hid2zvvbvw892/KN8YdS+hI81SbYfZKV10ub2gqGF+2yT8fPdMxyKCumDp4QBwKuMHfOg87uvXTLqDoD9KI0IKPI8OxC/B3d6hMlmz+TUHk319bgykqvnggrGSP5I6gpu+</vt:lpwstr>
  </property>
  <property fmtid="{D5CDD505-2E9C-101B-9397-08002B2CF9AE}" pid="14" name="x1ye=2">
    <vt:lpwstr>da9xAe9eG9OwSznkPQtlPKAR17XcY0UTU7SfL3Dh/CYb/CCd4i2//MvVIP3/0hWUdOlciPmm+FPQKDvnxdoRF9BZdml7XpAPhaim72+khByjizU4/vRSvFklyF9Ho4uU7CixbBd0mJeP3dnhG7BqIiA+5B+2t3TKbrPscJyMrCLbp2WAYgP/rMfEZV6rpxM1Tsu+qa0j6HKQK3vpkVSERLnQFpW8ZJiaDWLWYtkGVQkTG6WGBmuxEbDQzs2LM3E</vt:lpwstr>
  </property>
  <property fmtid="{D5CDD505-2E9C-101B-9397-08002B2CF9AE}" pid="15" name="x1ye=20">
    <vt:lpwstr>PzSACJdQl/TQ8UYsREXLvf72Vq8dXXjg7mcCn2UBY+mOYkT7K1JwXFbE99+o/FZsQ6zpxrZgBy0/ZGyijbnxT2jRshIGI7Ut90mRhOiNBbYP0XSuG8eXiGp0R/sj8Xyxi/lUsgUVW/AkVOUaQ/Jtyt0VzOcUxt11FwgG49+U24/ANmZL5EKvGAnoMRSnhz01oDpfQWISQaSGsvYB0AvIJRPr2NhmN3VAmcHrk4vIEN3sQwfp+0SkTErvNtQYbA/</vt:lpwstr>
  </property>
  <property fmtid="{D5CDD505-2E9C-101B-9397-08002B2CF9AE}" pid="16" name="x1ye=21">
    <vt:lpwstr>vVi8mxxFF3hnXOF7GdhwzymRKMzETLF8c0+FMMwQxetADw8Pr+h505ARm0dQuunz1w2JjRSQ4neem4lza/RNTsaR7eLVgjU9xQMqSx4x668qrXiehjZRdssEuibQXwgri9eE408rYY9w3q3VV3pBCcsS5X6SFzC7TDU3JWsB/YNZIQbIOyPhOefT9vklDRawRVsXs20yOZYWXPxBB/14bCYSJHu1vCkh/9BZw3R7h88bnFTuTnlRDybMPyWa4In</vt:lpwstr>
  </property>
  <property fmtid="{D5CDD505-2E9C-101B-9397-08002B2CF9AE}" pid="17" name="x1ye=22">
    <vt:lpwstr>i9CiqfNTvWv6A37t9Uq/S9OiHhaBQ947vn00X/LXT/Rzg+fwIch1kEnPkH5ITfnwrK33BsD1+Y6/zFuAq+Kmzkbrj0fUl7DeikGxIFDRdeGBDqvHd4XOeDvCR+/Z0yLD2eARjlzBH7GCuKSaui1d+7Gx/xglsJzFa40fCGkWdH+kW3hJPll/QNQbskHVI/QEm3PhppTXgIcQNIad7K9vGF3uxtKllIIOarKSYvl0hJMsjoOwAM0krxzC7UoZi9y</vt:lpwstr>
  </property>
  <property fmtid="{D5CDD505-2E9C-101B-9397-08002B2CF9AE}" pid="18" name="x1ye=23">
    <vt:lpwstr>bRnCtTUdqm/sArBshtO9xMtKboVUqTsYm9VV7XzGIpMCmEdBzjUJGZBUcr0Go3niUX/a94L5g76mxkN04PGb5VALm4SKKsLlYLjqgDjSbXSZGBhj26JIP/6GGXyBVV/tmvZ44HvRsxGbW8Y7lGT6blWYZtsEhg4a6Vl456le5wwLGKA4bnzh9PyQHO210W/1ffjN5SmsQ0c72ZvRibVXPVodHALH00Ny/Nz6kx0YlTEkNn9wYo+McOsEEv2nWfE</vt:lpwstr>
  </property>
  <property fmtid="{D5CDD505-2E9C-101B-9397-08002B2CF9AE}" pid="19" name="x1ye=24">
    <vt:lpwstr>xHZtvRy5J+JCCbOcl0Las1xl2ZP7gPxpwhrFdwM3Cb0QDXV+DADdYHRfskKY5KbsZroNy0G1PO4XDsAslRtdfWZ9SpCFL6CXXTtlHHR0TQGfuheZyR59ja5QdcK4EZf7V6NiuAw9uGHxKo+oqKihMWbFMlo0l2WadVCa1PYwDXgTZHShGZ+gia6JHJUA+hI3gY12kYCm06F9z69+4lMN9LsO8PdaYiPG6OZ9o0MfFHRIf3sEnmclejZDNmvpKNP</vt:lpwstr>
  </property>
  <property fmtid="{D5CDD505-2E9C-101B-9397-08002B2CF9AE}" pid="20" name="x1ye=25">
    <vt:lpwstr>lltuump9C8xJP3NixCRIe4vBQTpP30Nf7TquK9csgplsaxhRhHuefpMqvLTQfFDEU3nYGDuo/j9nTPNodapP2rSw6OvIcVNhYcJXfjwD70RFs7nOU9mNLCxFyaukFLYOWSn4mJrTF5+TzcbTLvsQ4Q2+W91fP4GRN7ZltuFkH/F9Q/i5KJPf9J3ZvfbS2gbQxP1nlc/Gb30qNjAonUApui2IO9wNm9lPFP6TRO6GHCe7lKlXg5ruZl40ATVH56B</vt:lpwstr>
  </property>
  <property fmtid="{D5CDD505-2E9C-101B-9397-08002B2CF9AE}" pid="21" name="x1ye=26">
    <vt:lpwstr>azt7eNBIcxBlcZ/wGOB5dtI4jBW7mZat+5S3etZ+5rlYnA/Rpe8hWjMnqtBsGTH2ruUZgTxpemTbFZghd4eW6QYb/ZHCoM6Wj4kmdlqc2PaFX9w8N3NqQrYjZsi+61Co4XM4Myx5WL4xjF0cvSEePZtLC2eam+oMGAJm5hH7BbAPqJGqBv7rYJxqNvCeRKoc4fJAE46U40uBYN361Zdm7H9BhYDg2pLxDlGt8ZJtPvKa0vhgWkGA17i/3Lx0qVB</vt:lpwstr>
  </property>
  <property fmtid="{D5CDD505-2E9C-101B-9397-08002B2CF9AE}" pid="22" name="x1ye=27">
    <vt:lpwstr>QGrH9Jlhnf6zLQiJ7lSQ6lUFzi4BynZMygS9bwkwW2KdD37aTE8c4IfwK9R+NpHtZDHoHPATaK0z8Bwghxl2tU1HWvJ7YogwQx93cAASmi/EvTA0wkp819wJ/nZVDkD/jq6ljLqUcSW02zgSo94HH9ASIApu6k3PHa5Zjl6Gb3y6oFf+3uJIJ7Ct/TdRG1ePh+x7t5S+BkMs9yfBHWw7ijFNlTv8uqVcd9Z0a9lCdjc3WjQKJND8kFJKcAAlzTT</vt:lpwstr>
  </property>
  <property fmtid="{D5CDD505-2E9C-101B-9397-08002B2CF9AE}" pid="23" name="x1ye=28">
    <vt:lpwstr>7rfDZ/D48XkzaymST0eZSd5yrxD76zWqgidzEZMKNf4mID/sorzF8i6eokqpv58BOyfr0tdd2G3w2zZU4RLt9SEX7sH3BOPSn37Atr0DWFoyyMgEDivJ+Qo0qeWdeK3gBddf8Vu4ebYx3cQZcoltUUnlnFQs3vR8D46zjUdbvJxEbRurv2sD1o3JHyq4kKwbqKlnF47mpe7MomLp4ExeZ4O7YhHts23m4J6UxZix7W48ITsvqEihxUOSoBA5L9W</vt:lpwstr>
  </property>
  <property fmtid="{D5CDD505-2E9C-101B-9397-08002B2CF9AE}" pid="24" name="x1ye=29">
    <vt:lpwstr>p8ialGdeY6l1z5vEjOjBLlHddx0VphhQQprMfrlWIX/BCsNUgTQE19E8h+8XjRb6+1ZZ0nWLppyrxDT4ty14hqALqmxRUnVsfTE8TUF/kiqzeYdGlxDt+yAGCvSqrRnrJ4OSfswGbjDGQ8pwAO58XXeLv/tUX37RISqbZWf1bqPs9xI3O2UXfkfVSEi7H6LbvvpfJAG2HZfZOWMFRDmrsULNYYijbe5PdOp0tgaBhaYy9QdRgCSlTQloe1v1h+K</vt:lpwstr>
  </property>
  <property fmtid="{D5CDD505-2E9C-101B-9397-08002B2CF9AE}" pid="25" name="x1ye=3">
    <vt:lpwstr>zq4yteqKy9rHcy0IbPQgW/GFcpVFctkpDurHoMG+L5FD2OBMlCnfDdCVQhe4+hiGzrKWCTVAC7l8Qu1CdKhXHWCBv5q0xXRNoxH/HHEqmK6TAJpcTUWRGlEbOaNE+9VGp9VX5ilPf9W1SAA4Hpk2J91o2EiFw7MPp6z4WhOmf2yU8yPiDNosPOPW4uHoDafJI3iWa5+R1tbKctOk4TKi0DqOSNugTMRWsogh6xwXYerdAfz21VOnIfFn+tD+aRi</vt:lpwstr>
  </property>
  <property fmtid="{D5CDD505-2E9C-101B-9397-08002B2CF9AE}" pid="26" name="x1ye=30">
    <vt:lpwstr>B9I5CqfUoRYhX/e/16WlEIhm1VaNbKUuxOS2u8yEGwT0s9v1UMElmk7+/+6z9+im9U1xLtWOrQuJpSsAr3kdJncJwfNAquqACEkLq5k6pmrRfJxI9BKxBRx3TWeoVl+hPkha/tJEyJH2FwuenDvIOFFl4Zzh3+7Jl87FvW4ppImDP9WtMRQ2MmbcEW86j8PjbcspcBMyyYNw1uSlfbJSlu8D+Ua5AV17g28I1kC7e7WQCt/9BI6TLJg1DBFUizJ</vt:lpwstr>
  </property>
  <property fmtid="{D5CDD505-2E9C-101B-9397-08002B2CF9AE}" pid="27" name="x1ye=31">
    <vt:lpwstr>sihkCM8haQxH/aWl2KsXBoVI/cNRxDsjHhUdwAxxg/gd5y9ygaX7jindAtx1JKaRgUDgMMhoPAXo1VaYaAhMmlTN08DQ55s1w4ABMYcpHvvS/BxG5+vU9Miva57+7xYB6xmZ53pkGrE3vLzrvAyO688Tgxy4zUnPJaIgg5lKa5oa40awxji4pzqZn9dtkYjeV6IoBrf76EBWfIEQCrXN+Ll/v2JhBQF+pA+ju9DgofrtSPugx8Ymff92z7KMtqo</vt:lpwstr>
  </property>
  <property fmtid="{D5CDD505-2E9C-101B-9397-08002B2CF9AE}" pid="28" name="x1ye=32">
    <vt:lpwstr>zBR8vCcvGLzQdCW9fe/aMXzATzsCpopPkv+zJpJm85VWPfp7hFE8szHLFx9sylDxmw8obRPaAgag8rTCN5yGYJ7UiAbjDnsT4iOOuDBCw/vp6ldVB+PrP9fy0oT2sZku9nafDyyI9BCjtJQPg1kf0W1o/yGgkg6o9oZBJ2yvxswqoREo/YUfHxU9cP4AgqKSKCBHbQ7IvkPSKijq6Ty66iMiK9bNp/mLDKxlsHH+wGaNm0bs1XXQMIJx3Dn5OsT</vt:lpwstr>
  </property>
  <property fmtid="{D5CDD505-2E9C-101B-9397-08002B2CF9AE}" pid="29" name="x1ye=33">
    <vt:lpwstr>dFiXiCCb5S5FpEZxhmXOPj1RinxJd8TSyvzrBkaCVZ/a7cT+a+c5YVDRuEq9Imp/++dnwIUT2WTTE3E5sYyHm5/fs14W26dtRFQXvwrzkmeKxHQwNJoOX45xDBbuiDC9wXuppIxhMOxJ1atxGAzIDKKxeXz+pZLULfrmNsJZG1YqiDy+yc4cvsYc14wg6/wjhV0w/IxAgIzpLXQfc7+/URwyPP4lRNVB/qIN0fJdnmnKplGYeXjAEpiRk/7yQR1</vt:lpwstr>
  </property>
  <property fmtid="{D5CDD505-2E9C-101B-9397-08002B2CF9AE}" pid="30" name="x1ye=34">
    <vt:lpwstr>0X3sAoI5RxCOjh2kGUPv9gBBF8NTtGhNboo6ZA/BE+XdNCQUFxoebBrwHhv5VJiwBZ8m0T4It86XR7jplanWkzysvVbTX32qpSQqTKv0DFTFoUbHpfuA5l4Dn8xjuGvWaemUrsKh/TB9LZGMNB7FEd84MGvsLx4E1u0T4BXjWhd1ed95QMInxMh7cL6Hevf3+nnhPzZb+jmF1xh35e3O07BDxCu95aroQvwXhHPtnOWjnAtwATXM+l2BkBrEZSy</vt:lpwstr>
  </property>
  <property fmtid="{D5CDD505-2E9C-101B-9397-08002B2CF9AE}" pid="31" name="x1ye=35">
    <vt:lpwstr>XgzMu4L0IUqJAaAF+0PQnk35PPI9LBDvm4Pse3EDGqRuCN/knagUksHQj4Nvrt73VgcNvQ912aFFpWIMfRV5NX4IVpIPxEf++YKPw6UxVZf9Ea+BHVRu1GjvwnTl3Ap4o/kSfOms63Tw9BFU69CMIOvl2V8FPLFQOPdwbiFEZGK7goUfKWXIRJcbNBfX0jHcoh8L7Bp2L5sqF0ZOGYoTITVGSKcD1xyEDcdZ173Y39G7tklq/zORak3zHl2U9LV</vt:lpwstr>
  </property>
  <property fmtid="{D5CDD505-2E9C-101B-9397-08002B2CF9AE}" pid="32" name="x1ye=36">
    <vt:lpwstr>CFnDn9tAI3ga0Auos+B936riojxxcpuROQZ8GacGfQHrqWcbNhPmTlnR1mqMGSNY0B6V6Z/QSAVjyMfg4JCpuNNUCLaS8Qaa/hbpZCPpArPZSgTH9XMvnYfquvl8txcb73Cvbzz2nudzwqLiqBCda8nEUQkkTkEue69XWfj9NQUlQ4qNUtlMCluM44ls1WNPdM3YFMGvQFV5mAkKdF8lXEpLlG2X0j4OIZNynP607NITtzSOvnp4mzOEXrXk8fy</vt:lpwstr>
  </property>
  <property fmtid="{D5CDD505-2E9C-101B-9397-08002B2CF9AE}" pid="33" name="x1ye=37">
    <vt:lpwstr>qPYwrQ9P3L42FHGnqJxx3qWXtz++9mQ7sl/dLkOZ1ku6wjk4yd1W+shBjuNDaR0Sef7RKXwIxf6UdtPGS45fzu/N+hZM5r8h+5dBPIEnJx6SpkRerr4kSqMlhGJARgyNyhJZhIx1KobrbKbyysvdL/n7EzJ/Q8eEP81KP604mR15QIprO+SvMc+RQJk0sFJe8WxtyDaWLwsCvBJSc5v0nbGfyUF/PVQ7FE2qzGIPBGorniqarUc6wGFeS94oLvu</vt:lpwstr>
  </property>
  <property fmtid="{D5CDD505-2E9C-101B-9397-08002B2CF9AE}" pid="34" name="x1ye=38">
    <vt:lpwstr>nm/Tz9jZ68i+G58NONPLyPxqseMpG5JmQJ5PHtct6fcvuCZf41FlTQPteqxE/zOycpGSx+jdACoOijQrOJRPcXizEapan33fcKVVR701vfR0SQpygYauUrXGDgTX9c2wbDxwlFeys9cj1I8DN2v1fUd76/6Io2aUXK9vuxYjkS5Pzy3KNWvUDynSo+6DoFGnbBlu9uSbh2MRap2mQmK+mhEXmdYnVNZv2spb/GYJsytbfzgfWdZ+2icHVYVijxd</vt:lpwstr>
  </property>
  <property fmtid="{D5CDD505-2E9C-101B-9397-08002B2CF9AE}" pid="35" name="x1ye=39">
    <vt:lpwstr>l7y17Az8MYI3j3KrjC9PR37668BQ1XLZ+BHqUCjMpOKl21y7gBUGT6QuulW8537g1yAIIAdzj9pj8g8RCF0s+4OUzAOtKWAi25iNjcMbEyH0+KrVhoK6gNqh5oPbcMmOOy6fTfSIT+jCYkoYAhLAuOq/TI69Ym7uQB4NRElM4MWhqRuhSxdXeuDHjRNUPOrS59UyP4an5M1vTW2ZCdUzK6g56Br8/CqqnKJv/0ZkyCTq4rZ6wwtWWNytLVDw1+x</vt:lpwstr>
  </property>
  <property fmtid="{D5CDD505-2E9C-101B-9397-08002B2CF9AE}" pid="36" name="x1ye=4">
    <vt:lpwstr>S37PFyiRq7naTSCJS6pXbKnE/GQFDoMAmq9Khn/d1ctfPCevW+bkXtARiGzSukG8PEgbobuAyWhpGN03OztZDBNJ74jsGmqsNGbu20TppG01aZ/tvbkpXJo+UlhmDzHYZr3logVvXpOnJXXNN5zh5BcOH6Fdpg/A3s9nRYq0gQeJpZlNQktcyKsgyL7h9zwjFvrg26nr4PogXFwlUK5jECvVvzhgVfiDcAtD9uzTf1UwttCj5L6DE4d7i93qiNd</vt:lpwstr>
  </property>
  <property fmtid="{D5CDD505-2E9C-101B-9397-08002B2CF9AE}" pid="37" name="x1ye=40">
    <vt:lpwstr>73/+x2oRvSVjQbzoErc0Q2ApFVdovwNOQJ/YL6ZR9GKArJugoVFN8Hqez4aIvItDSYjMZesMlaRPmmjz7q0Rd91vzGnnG4f8AuN8eeJQqx98RlvDg0gz4yqMVbXeI/YGLhcvaBwRTmxrrYa15r+fuM7y4VU7+AICBT61K4OSbAlPO+78HR/M25Y7GATraQE9pUJ81sxKhXEEfAtw1JrtEZ2f6t0/HLHPuUzw1nseRSYwm6lkLe4lgaJ7jH64AIP</vt:lpwstr>
  </property>
  <property fmtid="{D5CDD505-2E9C-101B-9397-08002B2CF9AE}" pid="38" name="x1ye=41">
    <vt:lpwstr>zdr+ZYknPIGnDhnJO6eTKy9qmlI5TPQqYJ9hIxv1wI2G0J+YKvXUzCSVFO3HezuFIluOVhrHkKlYgDIYzNPsWY/j5GfjW4cvn37//ulNhh7goAAA=</vt:lpwstr>
  </property>
  <property fmtid="{D5CDD505-2E9C-101B-9397-08002B2CF9AE}" pid="39" name="x1ye=5">
    <vt:lpwstr>RX+MX52Bv/vxouQ68bIxUddDuJSB/zL5UP49Vrx+BsWsaPN6u7bWuDxOz3TgETYzycSvocbYp3FCmaeph+63FQgqnN41pv+TMOEJwtjtDxFtB93nXlPHEu5U09NFEe2IGI11XeMMfmm07uiD7JeuNSOX3ZtkEQ9dWeY4LPNx64wsRNSRM0YFdpXdQe7553ZEvqKNVaVw1rU4WNp46gS8UQTnA3zPB90X7ojFltrJ9Tga53dDPExyA4nZG9+MUul</vt:lpwstr>
  </property>
  <property fmtid="{D5CDD505-2E9C-101B-9397-08002B2CF9AE}" pid="40" name="x1ye=6">
    <vt:lpwstr>F31SJNsjA1UpxgcGn4jm04k0d1nH8y6/+2YM2enHfLzekzCpvg1ESnkq7h1qXd3cajG/ZP0v7aY3X5J4rdkHta4rCpEE26miMCkUI2ZCc0Lg0998fmcVXiuk+99/S8AkCGTbW8XKGCt72UwstoxGRBp2l2e3K4ctX6TCOKnhioIM0NfQK+Sn8nZcM9CXuFCewIwOoHrcbkSszRcy2qADVAqcOXW6vVJaxD9pHZAkjNEBtc63scoxWEx6TT8qaby</vt:lpwstr>
  </property>
  <property fmtid="{D5CDD505-2E9C-101B-9397-08002B2CF9AE}" pid="41" name="x1ye=7">
    <vt:lpwstr>m0SRy/HPUN/gdW0NZo0zekTBgQxS7xGLSE9Q/eZdek8jAdYGVZ13TOkjgeneT/kRCYVdI34ayfe8EZEUbdWKWKMhQUm1Mj8eaWoTqDkLSpY2oKCqDnxhuc/u4oZb7EO1ET0EGdc76v+fHk4MRtCCvY5mOmiS4ctbiJJCn8tmV//i0huAQoLrD3FPFCZgewIs1YuMYFIVyiDi/OJGj0QgKPEmaHLqtPmCpOboBir3X4F1IiFkH7MCLoGt299n6nm</vt:lpwstr>
  </property>
  <property fmtid="{D5CDD505-2E9C-101B-9397-08002B2CF9AE}" pid="42" name="x1ye=8">
    <vt:lpwstr>AdY1SBVvUHg+E2C1gm3lUaMMFr5v2HQ+v3sNQsIL5k65VA9PCbeDC9H/2Tj1qXUXlcS0DHzHt4qC58yAxcWOujiDcIvUgaVpM5xBefdAlpxR7K/wXZPrTVGqQsr0GVdG6Fyn+WSgH/nI/Mxz5yk08cxDVy1LV+/Hl9wZQHG53tCXif7YI11xN2IBLNaFUnAlpLu5UA8CxJMHbmsRB6t9ZmN6Y7wvcfVkC9e9YW8grRVGDy1OgiTfF+4c7Al7IAX</vt:lpwstr>
  </property>
  <property fmtid="{D5CDD505-2E9C-101B-9397-08002B2CF9AE}" pid="43" name="x1ye=9">
    <vt:lpwstr>jAcwUDxVNKGr8DcWXR1vMXRyXtKKQl2h0qHmcjvoNt7Nj6SOhX4jow1dV2ncEtrVRBmo3FQWmYtc6kg1L87lOYyYDfI8vUyDl2/ekGWevu17NKo+7B1218b6XJxITRjDLZOxw+TQywmKwWoTZkIaiG0kkXwK7vObalVnCUB0yRNo1EwXtMoXqbLCUdY0msXLKtcJdVhWnjLfH04ixL8G2nNT4FUYNiis1OE98fxEe/AwuahJ8XMXVwNHNmuHPEH</vt:lpwstr>
  </property>
</Properties>
</file>